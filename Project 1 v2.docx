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6E0A5" w14:textId="592951EC" w:rsidR="002A2919" w:rsidRPr="00395DBE" w:rsidRDefault="00F94EAC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  <w:r w:rsidR="00C3159C">
        <w:rPr>
          <w:rFonts w:ascii="Times New Roman" w:hAnsi="Times New Roman"/>
          <w:b/>
          <w:sz w:val="36"/>
        </w:rPr>
        <w:t xml:space="preserve"> Project 1</w:t>
      </w:r>
    </w:p>
    <w:p w14:paraId="0265064B" w14:textId="4EFFF8EF" w:rsidR="002A2919" w:rsidRPr="00395DBE" w:rsidRDefault="00C3159C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A </w:t>
      </w:r>
      <w:proofErr w:type="spellStart"/>
      <w:r w:rsidR="00423E99">
        <w:rPr>
          <w:rFonts w:ascii="Times New Roman" w:hAnsi="Times New Roman"/>
          <w:b/>
          <w:sz w:val="36"/>
        </w:rPr>
        <w:t>StopWatch</w:t>
      </w:r>
      <w:proofErr w:type="spellEnd"/>
      <w:r>
        <w:rPr>
          <w:rFonts w:ascii="Times New Roman" w:hAnsi="Times New Roman"/>
          <w:b/>
          <w:sz w:val="36"/>
        </w:rPr>
        <w:t xml:space="preserve"> program</w:t>
      </w:r>
    </w:p>
    <w:p w14:paraId="78AF1162" w14:textId="77777777" w:rsidR="002A2919" w:rsidRPr="00395DBE" w:rsidRDefault="002A2919">
      <w:pPr>
        <w:rPr>
          <w:rFonts w:ascii="Times New Roman" w:hAnsi="Times New Roman"/>
        </w:rPr>
      </w:pPr>
    </w:p>
    <w:p w14:paraId="4AC5AC9B" w14:textId="77777777" w:rsidR="00022A05" w:rsidRPr="00260823" w:rsidRDefault="00022A05" w:rsidP="00022A05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1C7B9193" w14:textId="77777777" w:rsidR="00022A05" w:rsidRPr="00260823" w:rsidRDefault="00022A05" w:rsidP="00022A05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beginning of the lab; see the schedule, last page of the syllabus </w:t>
      </w:r>
    </w:p>
    <w:p w14:paraId="4B8C7105" w14:textId="77777777" w:rsidR="00022A05" w:rsidRDefault="00022A05" w:rsidP="00022A05">
      <w:pPr>
        <w:rPr>
          <w:rFonts w:ascii="Times New Roman" w:hAnsi="Times New Roman"/>
          <w:b/>
          <w:sz w:val="28"/>
        </w:rPr>
      </w:pPr>
    </w:p>
    <w:p w14:paraId="392D593F" w14:textId="77777777" w:rsidR="002A2919" w:rsidRPr="00260823" w:rsidRDefault="00EC371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1BC5A546" w14:textId="0891C0D8" w:rsidR="008A489A" w:rsidRDefault="00C3159C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C</w:t>
      </w:r>
      <w:r w:rsidR="008B0AF1">
        <w:rPr>
          <w:rFonts w:ascii="Times New Roman" w:hAnsi="Times New Roman"/>
        </w:rPr>
        <w:t>hapter 1 – 5 of the CIS163 book</w:t>
      </w:r>
    </w:p>
    <w:p w14:paraId="08622AAD" w14:textId="77777777" w:rsidR="00260823" w:rsidRPr="008A489A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390BE3D3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182FD93E" w14:textId="77777777" w:rsidR="003F0544" w:rsidRPr="00395DBE" w:rsidRDefault="003F054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7EADCCDA" w14:textId="7777777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proofErr w:type="gramStart"/>
      <w:r w:rsidRPr="00395DBE">
        <w:rPr>
          <w:rFonts w:ascii="Times New Roman" w:hAnsi="Times New Roman"/>
        </w:rPr>
        <w:t>project</w:t>
      </w:r>
      <w:proofErr w:type="gramEnd"/>
      <w:r w:rsidRPr="00395DBE">
        <w:rPr>
          <w:rFonts w:ascii="Times New Roman" w:hAnsi="Times New Roman"/>
        </w:rPr>
        <w:t xml:space="preserve"> you should be able to:</w:t>
      </w:r>
    </w:p>
    <w:p w14:paraId="6C98C346" w14:textId="2F2B2FDB" w:rsidR="008F43A8" w:rsidRPr="008F43A8" w:rsidRDefault="008B0AF1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have a good working knowledge of the topics covered in </w:t>
      </w:r>
      <w:r w:rsidR="00C3159C">
        <w:rPr>
          <w:rFonts w:ascii="Times New Roman" w:hAnsi="Times New Roman"/>
          <w:i/>
        </w:rPr>
        <w:t>CIS162</w:t>
      </w:r>
    </w:p>
    <w:p w14:paraId="3B884CD7" w14:textId="6F34C0EA" w:rsidR="008F43A8" w:rsidRPr="008F43A8" w:rsidRDefault="008B0AF1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c</w:t>
      </w:r>
      <w:r w:rsidR="00C3159C">
        <w:rPr>
          <w:rFonts w:ascii="Times New Roman" w:hAnsi="Times New Roman"/>
          <w:i/>
        </w:rPr>
        <w:t xml:space="preserve">reate classes </w:t>
      </w:r>
      <w:r w:rsidR="00006F2C">
        <w:rPr>
          <w:rFonts w:ascii="Times New Roman" w:hAnsi="Times New Roman"/>
          <w:i/>
        </w:rPr>
        <w:t>with</w:t>
      </w:r>
      <w:r w:rsidR="00C3159C">
        <w:rPr>
          <w:rFonts w:ascii="Times New Roman" w:hAnsi="Times New Roman"/>
          <w:i/>
        </w:rPr>
        <w:t xml:space="preserve"> associated methods</w:t>
      </w:r>
    </w:p>
    <w:p w14:paraId="76F8AA0C" w14:textId="5FBAD6A6" w:rsidR="008F43A8" w:rsidRPr="008F43A8" w:rsidRDefault="008F43A8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8F43A8">
        <w:rPr>
          <w:rFonts w:ascii="Times New Roman" w:hAnsi="Times New Roman"/>
          <w:i/>
        </w:rPr>
        <w:t xml:space="preserve">use </w:t>
      </w:r>
      <w:r w:rsidR="00006F2C">
        <w:rPr>
          <w:rFonts w:ascii="Times New Roman" w:hAnsi="Times New Roman"/>
          <w:i/>
        </w:rPr>
        <w:t xml:space="preserve">complex </w:t>
      </w:r>
      <w:r w:rsidR="00006F2C">
        <w:rPr>
          <w:rFonts w:ascii="Times New Roman" w:hAnsi="Times New Roman"/>
        </w:rPr>
        <w:t>if statements</w:t>
      </w:r>
    </w:p>
    <w:p w14:paraId="3CA07550" w14:textId="20B99468" w:rsidR="008F43A8" w:rsidRPr="008F43A8" w:rsidRDefault="008F43A8" w:rsidP="008F43A8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8F43A8">
        <w:rPr>
          <w:rFonts w:ascii="Times New Roman" w:hAnsi="Times New Roman"/>
          <w:i/>
        </w:rPr>
        <w:t>read</w:t>
      </w:r>
      <w:r w:rsidR="00C3159C">
        <w:rPr>
          <w:rFonts w:ascii="Times New Roman" w:hAnsi="Times New Roman"/>
          <w:i/>
        </w:rPr>
        <w:t xml:space="preserve"> and write</w:t>
      </w:r>
      <w:r w:rsidRPr="008F43A8">
        <w:rPr>
          <w:rFonts w:ascii="Times New Roman" w:hAnsi="Times New Roman"/>
          <w:i/>
        </w:rPr>
        <w:t xml:space="preserve"> data</w:t>
      </w:r>
      <w:r w:rsidRPr="008F43A8">
        <w:rPr>
          <w:rFonts w:ascii="Times New Roman" w:hAnsi="Times New Roman"/>
        </w:rPr>
        <w:t xml:space="preserve"> from external text files   </w:t>
      </w:r>
    </w:p>
    <w:p w14:paraId="3A77C403" w14:textId="1DA27B3C" w:rsidR="00EE5CC9" w:rsidRPr="00423E99" w:rsidRDefault="008F43A8" w:rsidP="006672B5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8"/>
        </w:rPr>
      </w:pPr>
      <w:r w:rsidRPr="008F43A8">
        <w:rPr>
          <w:rFonts w:ascii="Times New Roman" w:hAnsi="Times New Roman"/>
          <w:i/>
        </w:rPr>
        <w:t xml:space="preserve">use </w:t>
      </w:r>
      <w:r w:rsidRPr="008F43A8">
        <w:rPr>
          <w:rFonts w:ascii="Times New Roman" w:hAnsi="Times New Roman"/>
        </w:rPr>
        <w:t>static methods</w:t>
      </w:r>
      <w:r w:rsidR="00C3159C">
        <w:rPr>
          <w:rFonts w:ascii="Times New Roman" w:hAnsi="Times New Roman"/>
        </w:rPr>
        <w:t xml:space="preserve"> and properties</w:t>
      </w:r>
      <w:r w:rsidRPr="008F43A8">
        <w:rPr>
          <w:rFonts w:ascii="Times New Roman" w:hAnsi="Times New Roman"/>
        </w:rPr>
        <w:t xml:space="preserve"> available in the Java library</w:t>
      </w:r>
    </w:p>
    <w:p w14:paraId="3CB2602F" w14:textId="2220BB79" w:rsidR="00423E99" w:rsidRPr="006672B5" w:rsidRDefault="00423E99" w:rsidP="006672B5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i/>
        </w:rPr>
        <w:t>use the internet and API to create a Timer object</w:t>
      </w:r>
    </w:p>
    <w:p w14:paraId="7D5E6AC2" w14:textId="77777777" w:rsidR="006672B5" w:rsidRDefault="006672B5" w:rsidP="006672B5">
      <w:pPr>
        <w:rPr>
          <w:rFonts w:ascii="Times New Roman" w:hAnsi="Times New Roman"/>
          <w:b/>
          <w:sz w:val="28"/>
        </w:rPr>
      </w:pPr>
    </w:p>
    <w:p w14:paraId="5DE599FF" w14:textId="53CF23FA" w:rsidR="007462DE" w:rsidRPr="007462DE" w:rsidRDefault="007462DE" w:rsidP="006672B5">
      <w:pPr>
        <w:rPr>
          <w:rFonts w:ascii="Times New Roman" w:hAnsi="Times New Roman"/>
          <w:b/>
          <w:sz w:val="28"/>
          <w:u w:val="single"/>
        </w:rPr>
      </w:pPr>
      <w:r w:rsidRPr="007462DE">
        <w:rPr>
          <w:rFonts w:ascii="Times New Roman" w:hAnsi="Times New Roman"/>
          <w:b/>
          <w:sz w:val="28"/>
          <w:u w:val="single"/>
        </w:rPr>
        <w:t xml:space="preserve">You must complete each step </w:t>
      </w:r>
      <w:r>
        <w:rPr>
          <w:rFonts w:ascii="Times New Roman" w:hAnsi="Times New Roman"/>
          <w:b/>
          <w:sz w:val="28"/>
          <w:u w:val="single"/>
        </w:rPr>
        <w:t xml:space="preserve">fully </w:t>
      </w:r>
      <w:r w:rsidRPr="007462DE">
        <w:rPr>
          <w:rFonts w:ascii="Times New Roman" w:hAnsi="Times New Roman"/>
          <w:b/>
          <w:sz w:val="28"/>
          <w:u w:val="single"/>
        </w:rPr>
        <w:t>before proceeding on.  No credit is given to any given step unless the previous steps have been completed</w:t>
      </w:r>
      <w:r w:rsidR="00F12AF2">
        <w:rPr>
          <w:rFonts w:ascii="Times New Roman" w:hAnsi="Times New Roman"/>
          <w:b/>
          <w:sz w:val="28"/>
          <w:u w:val="single"/>
        </w:rPr>
        <w:t xml:space="preserve"> and are</w:t>
      </w:r>
      <w:r>
        <w:rPr>
          <w:rFonts w:ascii="Times New Roman" w:hAnsi="Times New Roman"/>
          <w:b/>
          <w:sz w:val="28"/>
          <w:u w:val="single"/>
        </w:rPr>
        <w:t xml:space="preserve"> functioning</w:t>
      </w:r>
      <w:r w:rsidRPr="007462DE">
        <w:rPr>
          <w:rFonts w:ascii="Times New Roman" w:hAnsi="Times New Roman"/>
          <w:b/>
          <w:sz w:val="28"/>
          <w:u w:val="single"/>
        </w:rPr>
        <w:t>!</w:t>
      </w:r>
    </w:p>
    <w:p w14:paraId="141AA982" w14:textId="77777777" w:rsidR="007462DE" w:rsidRDefault="007462DE" w:rsidP="006672B5">
      <w:pPr>
        <w:rPr>
          <w:rFonts w:ascii="Times New Roman" w:hAnsi="Times New Roman"/>
          <w:b/>
          <w:sz w:val="28"/>
        </w:rPr>
      </w:pPr>
    </w:p>
    <w:p w14:paraId="756B2BB5" w14:textId="79E73BBC" w:rsidR="004C6175" w:rsidRPr="004C6175" w:rsidRDefault="004C6175" w:rsidP="004C6175">
      <w:pPr>
        <w:rPr>
          <w:rFonts w:ascii="Times New Roman" w:hAnsi="Times New Roman"/>
          <w:b/>
          <w:sz w:val="28"/>
          <w:u w:val="single"/>
        </w:rPr>
      </w:pPr>
      <w:r w:rsidRPr="004C6175">
        <w:rPr>
          <w:rFonts w:ascii="Times New Roman" w:hAnsi="Times New Roman"/>
          <w:b/>
          <w:sz w:val="28"/>
          <w:u w:val="single"/>
        </w:rPr>
        <w:t xml:space="preserve">Before you turn in your work: use the </w:t>
      </w:r>
      <w:r w:rsidRPr="00581F9B">
        <w:rPr>
          <w:rFonts w:ascii="Times New Roman" w:hAnsi="Times New Roman"/>
          <w:b/>
          <w:sz w:val="28"/>
        </w:rPr>
        <w:t>Java Style Guide</w:t>
      </w:r>
      <w:r w:rsidRPr="004C6175">
        <w:rPr>
          <w:rFonts w:ascii="Times New Roman" w:hAnsi="Times New Roman"/>
          <w:b/>
          <w:sz w:val="28"/>
          <w:u w:val="single"/>
        </w:rPr>
        <w:t xml:space="preserve"> to</w:t>
      </w:r>
      <w:r w:rsidR="00640042">
        <w:rPr>
          <w:rFonts w:ascii="Times New Roman" w:hAnsi="Times New Roman"/>
          <w:b/>
          <w:sz w:val="28"/>
          <w:u w:val="single"/>
        </w:rPr>
        <w:t xml:space="preserve"> document your project. </w:t>
      </w:r>
    </w:p>
    <w:p w14:paraId="6E93C1CC" w14:textId="77777777" w:rsidR="007462DE" w:rsidRPr="006672B5" w:rsidRDefault="007462DE" w:rsidP="006672B5">
      <w:pPr>
        <w:rPr>
          <w:rFonts w:ascii="Times New Roman" w:hAnsi="Times New Roman"/>
          <w:b/>
          <w:sz w:val="28"/>
        </w:rPr>
      </w:pPr>
    </w:p>
    <w:p w14:paraId="1FA77F22" w14:textId="6C08303B" w:rsidR="0073447A" w:rsidRDefault="00E934E2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1: </w:t>
      </w:r>
      <w:r w:rsidR="00C3159C">
        <w:rPr>
          <w:rFonts w:ascii="Times New Roman" w:hAnsi="Times New Roman"/>
          <w:b/>
          <w:sz w:val="28"/>
        </w:rPr>
        <w:t>Create a</w:t>
      </w:r>
      <w:r w:rsidR="00006F2C">
        <w:rPr>
          <w:rFonts w:ascii="Times New Roman" w:hAnsi="Times New Roman"/>
          <w:b/>
          <w:sz w:val="28"/>
        </w:rPr>
        <w:t>n</w:t>
      </w:r>
      <w:r w:rsidR="00C3159C">
        <w:rPr>
          <w:rFonts w:ascii="Times New Roman" w:hAnsi="Times New Roman"/>
          <w:b/>
          <w:sz w:val="28"/>
        </w:rPr>
        <w:t xml:space="preserve"> Eclipse project</w:t>
      </w:r>
      <w:r w:rsidR="008D4505">
        <w:rPr>
          <w:rFonts w:ascii="Times New Roman" w:hAnsi="Times New Roman"/>
          <w:b/>
          <w:sz w:val="28"/>
        </w:rPr>
        <w:t xml:space="preserve"> named “</w:t>
      </w:r>
      <w:proofErr w:type="spellStart"/>
      <w:r w:rsidR="006A38A9">
        <w:rPr>
          <w:rFonts w:ascii="Times New Roman" w:hAnsi="Times New Roman"/>
          <w:b/>
          <w:sz w:val="28"/>
        </w:rPr>
        <w:t>StopWatchPrj</w:t>
      </w:r>
      <w:proofErr w:type="spellEnd"/>
      <w:r w:rsidR="008D4505">
        <w:rPr>
          <w:rFonts w:ascii="Times New Roman" w:hAnsi="Times New Roman"/>
          <w:b/>
          <w:sz w:val="28"/>
        </w:rPr>
        <w:t>”</w:t>
      </w:r>
    </w:p>
    <w:p w14:paraId="11293F2D" w14:textId="15F4E23B" w:rsidR="008D4505" w:rsidRPr="008D4505" w:rsidRDefault="008D4505" w:rsidP="008D450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Create a package named: </w:t>
      </w:r>
      <w:r w:rsidR="006A38A9">
        <w:rPr>
          <w:rFonts w:ascii="Times New Roman" w:hAnsi="Times New Roman"/>
        </w:rPr>
        <w:t>project1</w:t>
      </w:r>
      <w:r w:rsidR="000D1CEF">
        <w:rPr>
          <w:rFonts w:ascii="Times New Roman" w:hAnsi="Times New Roman"/>
        </w:rPr>
        <w:tab/>
      </w:r>
      <w:r w:rsidR="000D1CEF">
        <w:rPr>
          <w:rFonts w:ascii="Times New Roman" w:hAnsi="Times New Roman"/>
        </w:rPr>
        <w:tab/>
      </w:r>
      <w:r w:rsidR="006672B5" w:rsidRPr="000D1CEF">
        <w:rPr>
          <w:rFonts w:ascii="Times New Roman" w:hAnsi="Times New Roman"/>
          <w:sz w:val="20"/>
          <w:szCs w:val="20"/>
        </w:rPr>
        <w:t xml:space="preserve">(right click on </w:t>
      </w:r>
      <w:r w:rsidR="00D80901" w:rsidRPr="000D1CEF">
        <w:rPr>
          <w:rFonts w:ascii="Times New Roman" w:hAnsi="Times New Roman"/>
          <w:sz w:val="20"/>
          <w:szCs w:val="20"/>
        </w:rPr>
        <w:t>“</w:t>
      </w:r>
      <w:proofErr w:type="spellStart"/>
      <w:r w:rsidR="006A38A9" w:rsidRPr="000D1CEF">
        <w:rPr>
          <w:rFonts w:ascii="Times New Roman" w:hAnsi="Times New Roman"/>
          <w:sz w:val="20"/>
          <w:szCs w:val="20"/>
        </w:rPr>
        <w:t>StopWatchPrj</w:t>
      </w:r>
      <w:proofErr w:type="spellEnd"/>
      <w:r w:rsidR="00D80901" w:rsidRPr="000D1CEF">
        <w:rPr>
          <w:rFonts w:ascii="Times New Roman" w:hAnsi="Times New Roman"/>
          <w:sz w:val="20"/>
          <w:szCs w:val="20"/>
        </w:rPr>
        <w:t>”</w:t>
      </w:r>
      <w:r w:rsidR="006672B5" w:rsidRPr="000D1CEF">
        <w:rPr>
          <w:rFonts w:ascii="Times New Roman" w:hAnsi="Times New Roman"/>
          <w:sz w:val="20"/>
          <w:szCs w:val="20"/>
        </w:rPr>
        <w:t xml:space="preserve"> and select </w:t>
      </w:r>
      <w:r w:rsidR="008F16FB" w:rsidRPr="000D1CEF">
        <w:rPr>
          <w:rFonts w:ascii="Times New Roman" w:hAnsi="Times New Roman"/>
          <w:sz w:val="20"/>
          <w:szCs w:val="20"/>
        </w:rPr>
        <w:t>new/</w:t>
      </w:r>
      <w:r w:rsidR="006672B5" w:rsidRPr="000D1CEF">
        <w:rPr>
          <w:rFonts w:ascii="Times New Roman" w:hAnsi="Times New Roman"/>
          <w:sz w:val="20"/>
          <w:szCs w:val="20"/>
        </w:rPr>
        <w:t>package)</w:t>
      </w:r>
    </w:p>
    <w:p w14:paraId="77C4FF3C" w14:textId="7B07DEB8" w:rsidR="0073447A" w:rsidRPr="008D4505" w:rsidRDefault="008D4505" w:rsidP="008D450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Create a class named: </w:t>
      </w:r>
      <w:proofErr w:type="spellStart"/>
      <w:r w:rsidR="00423E99">
        <w:rPr>
          <w:rFonts w:ascii="Times New Roman" w:hAnsi="Times New Roman"/>
        </w:rPr>
        <w:t>StopWatch</w:t>
      </w:r>
      <w:proofErr w:type="spellEnd"/>
      <w:r>
        <w:rPr>
          <w:rFonts w:ascii="Times New Roman" w:hAnsi="Times New Roman"/>
        </w:rPr>
        <w:t xml:space="preserve"> </w:t>
      </w:r>
      <w:r w:rsidR="006672B5">
        <w:rPr>
          <w:rFonts w:ascii="Times New Roman" w:hAnsi="Times New Roman"/>
        </w:rPr>
        <w:t xml:space="preserve">   </w:t>
      </w:r>
      <w:r w:rsidR="006672B5">
        <w:rPr>
          <w:rFonts w:ascii="Times New Roman" w:hAnsi="Times New Roman"/>
        </w:rPr>
        <w:tab/>
      </w:r>
      <w:r w:rsidR="000D1CEF">
        <w:rPr>
          <w:rFonts w:ascii="Times New Roman" w:hAnsi="Times New Roman"/>
        </w:rPr>
        <w:tab/>
      </w:r>
      <w:r w:rsidR="00446864" w:rsidRPr="000D1CEF">
        <w:rPr>
          <w:rFonts w:ascii="Times New Roman" w:hAnsi="Times New Roman"/>
          <w:sz w:val="20"/>
          <w:szCs w:val="20"/>
        </w:rPr>
        <w:t>(right click on</w:t>
      </w:r>
      <w:r w:rsidR="006672B5" w:rsidRPr="000D1CEF">
        <w:rPr>
          <w:rFonts w:ascii="Times New Roman" w:hAnsi="Times New Roman"/>
          <w:sz w:val="20"/>
          <w:szCs w:val="20"/>
        </w:rPr>
        <w:t xml:space="preserve"> </w:t>
      </w:r>
      <w:r w:rsidR="00D80901" w:rsidRPr="000D1CEF">
        <w:rPr>
          <w:rFonts w:ascii="Times New Roman" w:hAnsi="Times New Roman"/>
          <w:sz w:val="20"/>
          <w:szCs w:val="20"/>
        </w:rPr>
        <w:t>“</w:t>
      </w:r>
      <w:r w:rsidR="006672B5" w:rsidRPr="000D1CEF">
        <w:rPr>
          <w:rFonts w:ascii="Times New Roman" w:hAnsi="Times New Roman"/>
          <w:sz w:val="20"/>
          <w:szCs w:val="20"/>
        </w:rPr>
        <w:t>p</w:t>
      </w:r>
      <w:r w:rsidR="006A38A9" w:rsidRPr="000D1CEF">
        <w:rPr>
          <w:rFonts w:ascii="Times New Roman" w:hAnsi="Times New Roman"/>
          <w:sz w:val="20"/>
          <w:szCs w:val="20"/>
        </w:rPr>
        <w:t>roject</w:t>
      </w:r>
      <w:r w:rsidR="00D80901" w:rsidRPr="000D1CEF">
        <w:rPr>
          <w:rFonts w:ascii="Times New Roman" w:hAnsi="Times New Roman"/>
          <w:sz w:val="20"/>
          <w:szCs w:val="20"/>
        </w:rPr>
        <w:t>1”</w:t>
      </w:r>
      <w:r w:rsidR="006672B5" w:rsidRPr="000D1CEF">
        <w:rPr>
          <w:rFonts w:ascii="Times New Roman" w:hAnsi="Times New Roman"/>
          <w:sz w:val="20"/>
          <w:szCs w:val="20"/>
        </w:rPr>
        <w:t xml:space="preserve"> and select </w:t>
      </w:r>
      <w:r w:rsidR="008F16FB" w:rsidRPr="000D1CEF">
        <w:rPr>
          <w:rFonts w:ascii="Times New Roman" w:hAnsi="Times New Roman"/>
          <w:sz w:val="20"/>
          <w:szCs w:val="20"/>
        </w:rPr>
        <w:t>new/</w:t>
      </w:r>
      <w:r w:rsidR="006672B5" w:rsidRPr="000D1CEF">
        <w:rPr>
          <w:rFonts w:ascii="Times New Roman" w:hAnsi="Times New Roman"/>
          <w:sz w:val="20"/>
          <w:szCs w:val="20"/>
        </w:rPr>
        <w:t>class)</w:t>
      </w:r>
    </w:p>
    <w:p w14:paraId="6B99BBD1" w14:textId="71D02057" w:rsidR="008D4505" w:rsidRPr="00D0277A" w:rsidRDefault="008D4505" w:rsidP="008D4505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0"/>
          <w:szCs w:val="20"/>
        </w:rPr>
      </w:pPr>
      <w:r w:rsidRPr="00D0277A">
        <w:rPr>
          <w:rFonts w:ascii="Times New Roman" w:hAnsi="Times New Roman"/>
          <w:sz w:val="20"/>
          <w:szCs w:val="20"/>
        </w:rPr>
        <w:t>The properties and methods for this class are in step 2.</w:t>
      </w:r>
    </w:p>
    <w:p w14:paraId="5875AE9A" w14:textId="18664718" w:rsidR="008D4505" w:rsidRPr="006672B5" w:rsidRDefault="008D4505" w:rsidP="006672B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 w:rsidRPr="006672B5">
        <w:rPr>
          <w:rFonts w:ascii="Times New Roman" w:hAnsi="Times New Roman"/>
        </w:rPr>
        <w:t xml:space="preserve">Create a </w:t>
      </w:r>
      <w:r w:rsidRPr="006672B5">
        <w:rPr>
          <w:rFonts w:ascii="Times New Roman" w:hAnsi="Times New Roman"/>
          <w:b/>
          <w:i/>
          <w:u w:val="single"/>
        </w:rPr>
        <w:t>JUnit</w:t>
      </w:r>
      <w:r w:rsidRPr="006672B5">
        <w:rPr>
          <w:rFonts w:ascii="Times New Roman" w:hAnsi="Times New Roman"/>
        </w:rPr>
        <w:t xml:space="preserve"> </w:t>
      </w:r>
      <w:r w:rsidR="008F16FB">
        <w:rPr>
          <w:rFonts w:ascii="Times New Roman" w:hAnsi="Times New Roman"/>
        </w:rPr>
        <w:t xml:space="preserve">Test Case </w:t>
      </w:r>
      <w:r w:rsidR="000D1CEF">
        <w:rPr>
          <w:rFonts w:ascii="Times New Roman" w:hAnsi="Times New Roman"/>
        </w:rPr>
        <w:t xml:space="preserve">named: </w:t>
      </w:r>
      <w:proofErr w:type="spellStart"/>
      <w:r w:rsidR="005854F6">
        <w:rPr>
          <w:rFonts w:ascii="Times New Roman" w:hAnsi="Times New Roman"/>
        </w:rPr>
        <w:t>Test</w:t>
      </w:r>
      <w:r w:rsidR="00423E99">
        <w:rPr>
          <w:rFonts w:ascii="Times New Roman" w:hAnsi="Times New Roman"/>
        </w:rPr>
        <w:t>StopWatch</w:t>
      </w:r>
      <w:proofErr w:type="spellEnd"/>
      <w:r w:rsidR="006672B5" w:rsidRPr="006672B5">
        <w:rPr>
          <w:rFonts w:ascii="Times New Roman" w:hAnsi="Times New Roman"/>
        </w:rPr>
        <w:t xml:space="preserve"> </w:t>
      </w:r>
      <w:r w:rsidR="006672B5">
        <w:rPr>
          <w:rFonts w:ascii="Times New Roman" w:hAnsi="Times New Roman"/>
        </w:rPr>
        <w:tab/>
      </w:r>
      <w:r w:rsidR="006672B5" w:rsidRPr="000D1CEF">
        <w:rPr>
          <w:rFonts w:ascii="Times New Roman" w:hAnsi="Times New Roman"/>
          <w:sz w:val="20"/>
          <w:szCs w:val="20"/>
        </w:rPr>
        <w:t xml:space="preserve">(right click on </w:t>
      </w:r>
      <w:r w:rsidR="00D80901" w:rsidRPr="000D1CEF">
        <w:rPr>
          <w:rFonts w:ascii="Times New Roman" w:hAnsi="Times New Roman"/>
          <w:sz w:val="20"/>
          <w:szCs w:val="20"/>
        </w:rPr>
        <w:t>“</w:t>
      </w:r>
      <w:r w:rsidR="006672B5" w:rsidRPr="000D1CEF">
        <w:rPr>
          <w:rFonts w:ascii="Times New Roman" w:hAnsi="Times New Roman"/>
          <w:sz w:val="20"/>
          <w:szCs w:val="20"/>
        </w:rPr>
        <w:t>p</w:t>
      </w:r>
      <w:r w:rsidR="008F16FB" w:rsidRPr="000D1CEF">
        <w:rPr>
          <w:rFonts w:ascii="Times New Roman" w:hAnsi="Times New Roman"/>
          <w:sz w:val="20"/>
          <w:szCs w:val="20"/>
        </w:rPr>
        <w:t>roject</w:t>
      </w:r>
      <w:r w:rsidR="00D80901" w:rsidRPr="000D1CEF">
        <w:rPr>
          <w:rFonts w:ascii="Times New Roman" w:hAnsi="Times New Roman"/>
          <w:sz w:val="20"/>
          <w:szCs w:val="20"/>
        </w:rPr>
        <w:t>1”</w:t>
      </w:r>
      <w:r w:rsidR="006672B5" w:rsidRPr="000D1CEF">
        <w:rPr>
          <w:rFonts w:ascii="Times New Roman" w:hAnsi="Times New Roman"/>
          <w:sz w:val="20"/>
          <w:szCs w:val="20"/>
        </w:rPr>
        <w:t xml:space="preserve">and select </w:t>
      </w:r>
      <w:r w:rsidR="008F16FB" w:rsidRPr="000D1CEF">
        <w:rPr>
          <w:rFonts w:ascii="Times New Roman" w:hAnsi="Times New Roman"/>
          <w:sz w:val="20"/>
          <w:szCs w:val="20"/>
        </w:rPr>
        <w:t>new/</w:t>
      </w:r>
      <w:r w:rsidR="006672B5" w:rsidRPr="000D1CEF">
        <w:rPr>
          <w:rFonts w:ascii="Times New Roman" w:hAnsi="Times New Roman"/>
          <w:sz w:val="20"/>
          <w:szCs w:val="20"/>
        </w:rPr>
        <w:t>JUnit</w:t>
      </w:r>
      <w:r w:rsidR="008F16FB" w:rsidRPr="000D1CEF">
        <w:rPr>
          <w:rFonts w:ascii="Times New Roman" w:hAnsi="Times New Roman"/>
          <w:sz w:val="20"/>
          <w:szCs w:val="20"/>
        </w:rPr>
        <w:t xml:space="preserve"> Test Case</w:t>
      </w:r>
      <w:r w:rsidR="006672B5" w:rsidRPr="000D1CEF">
        <w:rPr>
          <w:rFonts w:ascii="Times New Roman" w:hAnsi="Times New Roman"/>
          <w:sz w:val="20"/>
          <w:szCs w:val="20"/>
        </w:rPr>
        <w:t>)</w:t>
      </w:r>
    </w:p>
    <w:p w14:paraId="64986196" w14:textId="6CAB8C7D" w:rsidR="008D4505" w:rsidRPr="00D0277A" w:rsidRDefault="008D4505" w:rsidP="008D4505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0"/>
          <w:szCs w:val="20"/>
        </w:rPr>
      </w:pPr>
      <w:r w:rsidRPr="00D0277A">
        <w:rPr>
          <w:rFonts w:ascii="Times New Roman" w:hAnsi="Times New Roman"/>
          <w:sz w:val="20"/>
          <w:szCs w:val="20"/>
        </w:rPr>
        <w:t>Log on to BB and cut and paste</w:t>
      </w:r>
      <w:r w:rsidR="00446864" w:rsidRPr="00D0277A">
        <w:rPr>
          <w:rFonts w:ascii="Times New Roman" w:hAnsi="Times New Roman"/>
          <w:sz w:val="20"/>
          <w:szCs w:val="20"/>
        </w:rPr>
        <w:t xml:space="preserve"> the file found in the project 1 folder under Course Documents</w:t>
      </w:r>
      <w:r w:rsidRPr="00D0277A">
        <w:rPr>
          <w:rFonts w:ascii="Times New Roman" w:hAnsi="Times New Roman"/>
          <w:sz w:val="20"/>
          <w:szCs w:val="20"/>
        </w:rPr>
        <w:t xml:space="preserve">. </w:t>
      </w:r>
    </w:p>
    <w:p w14:paraId="62913D7A" w14:textId="77777777" w:rsidR="0073447A" w:rsidRDefault="0073447A">
      <w:pPr>
        <w:rPr>
          <w:rFonts w:ascii="Times New Roman" w:hAnsi="Times New Roman"/>
          <w:b/>
          <w:sz w:val="28"/>
        </w:rPr>
      </w:pPr>
    </w:p>
    <w:p w14:paraId="78F04BFB" w14:textId="274B3EE5" w:rsidR="006B7252" w:rsidRDefault="008D4505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2</w:t>
      </w:r>
      <w:r w:rsidR="006B7252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Implement the following </w:t>
      </w:r>
      <w:r w:rsidR="000E62A0">
        <w:rPr>
          <w:rFonts w:ascii="Times New Roman" w:hAnsi="Times New Roman"/>
          <w:b/>
          <w:sz w:val="28"/>
        </w:rPr>
        <w:t xml:space="preserve">methods </w:t>
      </w:r>
      <w:r>
        <w:rPr>
          <w:rFonts w:ascii="Times New Roman" w:hAnsi="Times New Roman"/>
          <w:b/>
          <w:sz w:val="28"/>
        </w:rPr>
        <w:t xml:space="preserve">for </w:t>
      </w:r>
      <w:r w:rsidR="000E62A0">
        <w:rPr>
          <w:rFonts w:ascii="Times New Roman" w:hAnsi="Times New Roman"/>
          <w:b/>
          <w:sz w:val="28"/>
        </w:rPr>
        <w:t xml:space="preserve">the </w:t>
      </w:r>
      <w:r>
        <w:rPr>
          <w:rFonts w:ascii="Times New Roman" w:hAnsi="Times New Roman"/>
          <w:b/>
          <w:sz w:val="28"/>
        </w:rPr>
        <w:t>c</w:t>
      </w:r>
      <w:r w:rsidR="000E62A0">
        <w:rPr>
          <w:rFonts w:ascii="Times New Roman" w:hAnsi="Times New Roman"/>
          <w:b/>
          <w:sz w:val="28"/>
        </w:rPr>
        <w:t>lass “</w:t>
      </w:r>
      <w:proofErr w:type="spellStart"/>
      <w:r w:rsidR="00423E99">
        <w:rPr>
          <w:rFonts w:ascii="Times New Roman" w:hAnsi="Times New Roman"/>
          <w:b/>
          <w:sz w:val="28"/>
        </w:rPr>
        <w:t>StopWatch</w:t>
      </w:r>
      <w:proofErr w:type="spellEnd"/>
      <w:r w:rsidR="000E62A0">
        <w:rPr>
          <w:rFonts w:ascii="Times New Roman" w:hAnsi="Times New Roman"/>
          <w:b/>
          <w:sz w:val="28"/>
        </w:rPr>
        <w:t>”</w:t>
      </w:r>
      <w:r w:rsidR="00022A05">
        <w:rPr>
          <w:rFonts w:ascii="Times New Roman" w:hAnsi="Times New Roman"/>
          <w:b/>
          <w:sz w:val="28"/>
        </w:rPr>
        <w:t>:</w:t>
      </w:r>
    </w:p>
    <w:p w14:paraId="27B46FA7" w14:textId="77777777" w:rsidR="003721A4" w:rsidRDefault="000E62A0" w:rsidP="008D4505">
      <w:pPr>
        <w:rPr>
          <w:rFonts w:ascii="Times New Roman" w:hAnsi="Times New Roman"/>
        </w:rPr>
      </w:pPr>
      <w:r>
        <w:rPr>
          <w:rFonts w:ascii="Times New Roman" w:hAnsi="Times New Roman"/>
        </w:rPr>
        <w:t>Implement the following methods and properties</w:t>
      </w:r>
      <w:r w:rsidR="008F16FB">
        <w:rPr>
          <w:rFonts w:ascii="Times New Roman" w:hAnsi="Times New Roman"/>
        </w:rPr>
        <w:t xml:space="preserve"> in </w:t>
      </w:r>
      <w:proofErr w:type="spellStart"/>
      <w:r w:rsidR="008F16FB">
        <w:rPr>
          <w:rFonts w:ascii="Times New Roman" w:hAnsi="Times New Roman"/>
        </w:rPr>
        <w:t>StopWatch</w:t>
      </w:r>
      <w:proofErr w:type="spellEnd"/>
      <w:r w:rsidR="008F16FB">
        <w:rPr>
          <w:rFonts w:ascii="Times New Roman" w:hAnsi="Times New Roman"/>
        </w:rPr>
        <w:t xml:space="preserve"> class</w:t>
      </w:r>
      <w:r w:rsidR="003721A4">
        <w:rPr>
          <w:rFonts w:ascii="Times New Roman" w:hAnsi="Times New Roman"/>
        </w:rPr>
        <w:t>:</w:t>
      </w:r>
    </w:p>
    <w:p w14:paraId="60230032" w14:textId="6581E3E7" w:rsidR="006770ED" w:rsidRDefault="000E62A0" w:rsidP="00320B5F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properties, you will need </w:t>
      </w:r>
      <w:r w:rsidR="00320B5F">
        <w:rPr>
          <w:rFonts w:ascii="Times New Roman" w:hAnsi="Times New Roman"/>
        </w:rPr>
        <w:t xml:space="preserve">at least these </w:t>
      </w:r>
      <w:r>
        <w:rPr>
          <w:rFonts w:ascii="Times New Roman" w:hAnsi="Times New Roman"/>
        </w:rPr>
        <w:t>three instance variables</w:t>
      </w:r>
      <w:r w:rsidR="006770ED">
        <w:rPr>
          <w:rFonts w:ascii="Times New Roman" w:hAnsi="Times New Roman"/>
        </w:rPr>
        <w:t>:</w:t>
      </w:r>
    </w:p>
    <w:p w14:paraId="40659FCD" w14:textId="5C15C2CF" w:rsidR="006770ED" w:rsidRDefault="006770ED" w:rsidP="006770ED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minutes</w:t>
      </w:r>
    </w:p>
    <w:p w14:paraId="1AD1AA81" w14:textId="0238DBA4" w:rsidR="006770ED" w:rsidRPr="006770ED" w:rsidRDefault="006770ED" w:rsidP="006770ED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seconds</w:t>
      </w:r>
      <w:r w:rsidRPr="003004C1">
        <w:rPr>
          <w:rFonts w:ascii="Courier New" w:hAnsi="Courier New"/>
        </w:rPr>
        <w:t xml:space="preserve"> </w:t>
      </w:r>
    </w:p>
    <w:p w14:paraId="7FC93364" w14:textId="1E905C17" w:rsidR="006770ED" w:rsidRPr="006770ED" w:rsidRDefault="006770ED" w:rsidP="006770ED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milliseconds</w:t>
      </w:r>
    </w:p>
    <w:p w14:paraId="23299428" w14:textId="77777777" w:rsidR="006770ED" w:rsidRPr="006770ED" w:rsidRDefault="006770ED" w:rsidP="006770ED">
      <w:pPr>
        <w:rPr>
          <w:rFonts w:ascii="Times New Roman" w:hAnsi="Times New Roman"/>
        </w:rPr>
      </w:pPr>
    </w:p>
    <w:p w14:paraId="327FECB7" w14:textId="64C58926" w:rsidR="008D4505" w:rsidRPr="006B7252" w:rsidRDefault="000E62A0" w:rsidP="006770ED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methods, you will need </w:t>
      </w:r>
      <w:r w:rsidR="008F16FB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>implement the following</w:t>
      </w:r>
      <w:r w:rsidR="00F53DCC">
        <w:rPr>
          <w:rFonts w:ascii="Times New Roman" w:hAnsi="Times New Roman"/>
        </w:rPr>
        <w:t xml:space="preserve"> (include getters and setters as needed)</w:t>
      </w:r>
      <w:r w:rsidR="000D1CEF">
        <w:rPr>
          <w:rFonts w:ascii="Times New Roman" w:hAnsi="Times New Roman"/>
        </w:rPr>
        <w:t>.  At this point, assume all values of parameters</w:t>
      </w:r>
      <w:r w:rsidR="00E143EF">
        <w:rPr>
          <w:rFonts w:ascii="Times New Roman" w:hAnsi="Times New Roman"/>
        </w:rPr>
        <w:t xml:space="preserve"> are</w:t>
      </w:r>
      <w:r w:rsidR="000D1CEF">
        <w:rPr>
          <w:rFonts w:ascii="Times New Roman" w:hAnsi="Times New Roman"/>
        </w:rPr>
        <w:t xml:space="preserve"> valid (</w:t>
      </w:r>
      <w:r w:rsidR="00E143EF">
        <w:rPr>
          <w:rFonts w:ascii="Times New Roman" w:hAnsi="Times New Roman"/>
        </w:rPr>
        <w:t xml:space="preserve">i.e., </w:t>
      </w:r>
      <w:r w:rsidR="000D1CEF">
        <w:rPr>
          <w:rFonts w:ascii="Times New Roman" w:hAnsi="Times New Roman"/>
        </w:rPr>
        <w:t xml:space="preserve">within range) numbers. </w:t>
      </w:r>
      <w:r w:rsidR="006B7252" w:rsidRPr="006B7252">
        <w:rPr>
          <w:rFonts w:ascii="Times New Roman" w:hAnsi="Times New Roman"/>
        </w:rPr>
        <w:t xml:space="preserve">   </w:t>
      </w:r>
    </w:p>
    <w:p w14:paraId="7D8C369C" w14:textId="3DC2EED4" w:rsidR="00D274EF" w:rsidRPr="003004C1" w:rsidRDefault="00D274EF" w:rsidP="006770ED">
      <w:pPr>
        <w:pStyle w:val="ListParagraph"/>
        <w:numPr>
          <w:ilvl w:val="0"/>
          <w:numId w:val="15"/>
        </w:numPr>
        <w:ind w:left="1080"/>
        <w:rPr>
          <w:rFonts w:ascii="Times New Roman" w:hAnsi="Times New Roman"/>
        </w:rPr>
      </w:pPr>
      <w:r w:rsidRPr="003004C1">
        <w:rPr>
          <w:rFonts w:ascii="Courier New" w:hAnsi="Courier New"/>
        </w:rPr>
        <w:t xml:space="preserve">public </w:t>
      </w:r>
      <w:proofErr w:type="spellStart"/>
      <w:proofErr w:type="gramStart"/>
      <w:r w:rsidR="00423E99">
        <w:rPr>
          <w:rFonts w:ascii="Courier New" w:hAnsi="Courier New"/>
        </w:rPr>
        <w:t>StopWatch</w:t>
      </w:r>
      <w:proofErr w:type="spellEnd"/>
      <w:r w:rsidRPr="003004C1">
        <w:rPr>
          <w:rFonts w:ascii="Courier New" w:hAnsi="Courier New"/>
        </w:rPr>
        <w:t>(</w:t>
      </w:r>
      <w:proofErr w:type="gramEnd"/>
      <w:r w:rsidRPr="003004C1">
        <w:rPr>
          <w:rFonts w:ascii="Courier New" w:hAnsi="Courier New"/>
        </w:rPr>
        <w:t>)</w:t>
      </w:r>
      <w:r>
        <w:rPr>
          <w:rFonts w:ascii="Monaco" w:hAnsi="Monaco" w:cs="Monaco"/>
          <w:color w:val="000000"/>
        </w:rPr>
        <w:t xml:space="preserve"> </w:t>
      </w:r>
      <w:r w:rsidRPr="00D274EF">
        <w:rPr>
          <w:rFonts w:ascii="Times New Roman" w:hAnsi="Times New Roman"/>
        </w:rPr>
        <w:t xml:space="preserve">Default </w:t>
      </w:r>
      <w:r w:rsidRPr="003004C1">
        <w:rPr>
          <w:rFonts w:ascii="Times New Roman" w:hAnsi="Times New Roman"/>
        </w:rPr>
        <w:t>constructor</w:t>
      </w:r>
      <w:r w:rsidR="0094328F">
        <w:rPr>
          <w:rFonts w:ascii="Times New Roman" w:hAnsi="Times New Roman"/>
        </w:rPr>
        <w:t xml:space="preserve"> </w:t>
      </w:r>
      <w:r w:rsidR="00E00E3F">
        <w:rPr>
          <w:rFonts w:ascii="Times New Roman" w:hAnsi="Times New Roman"/>
        </w:rPr>
        <w:t>that</w:t>
      </w:r>
      <w:r w:rsidRPr="00D274EF">
        <w:rPr>
          <w:rFonts w:ascii="Times New Roman" w:hAnsi="Times New Roman"/>
        </w:rPr>
        <w:t xml:space="preserve"> set</w:t>
      </w:r>
      <w:r w:rsidR="003004C1">
        <w:rPr>
          <w:rFonts w:ascii="Times New Roman" w:hAnsi="Times New Roman"/>
        </w:rPr>
        <w:t xml:space="preserve">s the </w:t>
      </w:r>
      <w:proofErr w:type="spellStart"/>
      <w:r w:rsidR="00423E99">
        <w:rPr>
          <w:rFonts w:ascii="Times New Roman" w:hAnsi="Times New Roman"/>
        </w:rPr>
        <w:t>StopWatch</w:t>
      </w:r>
      <w:proofErr w:type="spellEnd"/>
      <w:r w:rsidR="00022A05">
        <w:rPr>
          <w:rFonts w:ascii="Times New Roman" w:hAnsi="Times New Roman"/>
        </w:rPr>
        <w:t xml:space="preserve"> to zero</w:t>
      </w:r>
      <w:r w:rsidRPr="003004C1">
        <w:rPr>
          <w:rFonts w:ascii="Times New Roman" w:hAnsi="Times New Roman"/>
        </w:rPr>
        <w:t xml:space="preserve">  </w:t>
      </w:r>
    </w:p>
    <w:p w14:paraId="7391AA17" w14:textId="7A5122A3" w:rsidR="003004C1" w:rsidRPr="00FB1B72" w:rsidRDefault="003004C1" w:rsidP="006770ED">
      <w:pPr>
        <w:pStyle w:val="ListParagraph"/>
        <w:numPr>
          <w:ilvl w:val="0"/>
          <w:numId w:val="15"/>
        </w:numPr>
        <w:ind w:left="1080"/>
        <w:rPr>
          <w:rFonts w:ascii="Courier New" w:hAnsi="Courier New"/>
        </w:rPr>
      </w:pPr>
      <w:r w:rsidRPr="003004C1">
        <w:rPr>
          <w:rFonts w:ascii="Courier New" w:hAnsi="Courier New"/>
        </w:rPr>
        <w:t xml:space="preserve">public </w:t>
      </w:r>
      <w:proofErr w:type="spellStart"/>
      <w:proofErr w:type="gramStart"/>
      <w:r w:rsidR="00423E99">
        <w:rPr>
          <w:rFonts w:ascii="Courier New" w:hAnsi="Courier New"/>
        </w:rPr>
        <w:t>StopWatch</w:t>
      </w:r>
      <w:proofErr w:type="spellEnd"/>
      <w:r w:rsidRPr="003004C1">
        <w:rPr>
          <w:rFonts w:ascii="Courier New" w:hAnsi="Courier New"/>
        </w:rPr>
        <w:t>(</w:t>
      </w:r>
      <w:proofErr w:type="spellStart"/>
      <w:proofErr w:type="gramEnd"/>
      <w:r w:rsidRPr="003004C1">
        <w:rPr>
          <w:rFonts w:ascii="Courier New" w:hAnsi="Courier New"/>
        </w:rPr>
        <w:t>int</w:t>
      </w:r>
      <w:proofErr w:type="spellEnd"/>
      <w:r w:rsidRPr="003004C1">
        <w:rPr>
          <w:rFonts w:ascii="Courier New" w:hAnsi="Courier New"/>
        </w:rPr>
        <w:t xml:space="preserve"> minutes, </w:t>
      </w:r>
      <w:proofErr w:type="spellStart"/>
      <w:r w:rsidRPr="003004C1">
        <w:rPr>
          <w:rFonts w:ascii="Courier New" w:hAnsi="Courier New"/>
        </w:rPr>
        <w:t>int</w:t>
      </w:r>
      <w:proofErr w:type="spellEnd"/>
      <w:r w:rsidRPr="003004C1">
        <w:rPr>
          <w:rFonts w:ascii="Courier New" w:hAnsi="Courier New"/>
        </w:rPr>
        <w:t xml:space="preserve"> seconds, </w:t>
      </w:r>
      <w:proofErr w:type="spellStart"/>
      <w:r w:rsidRPr="003004C1">
        <w:rPr>
          <w:rFonts w:ascii="Courier New" w:hAnsi="Courier New"/>
        </w:rPr>
        <w:t>int</w:t>
      </w:r>
      <w:proofErr w:type="spellEnd"/>
      <w:r w:rsidRPr="003004C1">
        <w:rPr>
          <w:rFonts w:ascii="Courier New" w:hAnsi="Courier New"/>
        </w:rPr>
        <w:t xml:space="preserve"> milliseconds) </w:t>
      </w:r>
      <w:r w:rsidRPr="003004C1">
        <w:rPr>
          <w:rFonts w:ascii="Times New Roman" w:hAnsi="Times New Roman"/>
        </w:rPr>
        <w:t>A constructor that initializes the instance variables with the provided values</w:t>
      </w:r>
    </w:p>
    <w:p w14:paraId="24960D28" w14:textId="15AACF70" w:rsidR="00FB1B72" w:rsidRPr="003004C1" w:rsidRDefault="00FB1B72" w:rsidP="006770ED">
      <w:pPr>
        <w:pStyle w:val="ListParagraph"/>
        <w:numPr>
          <w:ilvl w:val="0"/>
          <w:numId w:val="15"/>
        </w:numPr>
        <w:ind w:left="1080"/>
        <w:rPr>
          <w:rFonts w:ascii="Courier New" w:hAnsi="Courier New"/>
        </w:rPr>
      </w:pPr>
      <w:r w:rsidRPr="003004C1">
        <w:rPr>
          <w:rFonts w:ascii="Courier New" w:hAnsi="Courier New"/>
        </w:rPr>
        <w:t xml:space="preserve">public </w:t>
      </w:r>
      <w:proofErr w:type="spellStart"/>
      <w:proofErr w:type="gramStart"/>
      <w:r w:rsidR="00423E99">
        <w:rPr>
          <w:rFonts w:ascii="Courier New" w:hAnsi="Courier New"/>
        </w:rPr>
        <w:t>StopWatch</w:t>
      </w:r>
      <w:proofErr w:type="spellEnd"/>
      <w:r w:rsidRPr="003004C1">
        <w:rPr>
          <w:rFonts w:ascii="Courier New" w:hAnsi="Courier New"/>
        </w:rPr>
        <w:t>(</w:t>
      </w:r>
      <w:proofErr w:type="spellStart"/>
      <w:proofErr w:type="gramEnd"/>
      <w:r w:rsidRPr="003004C1">
        <w:rPr>
          <w:rFonts w:ascii="Courier New" w:hAnsi="Courier New"/>
        </w:rPr>
        <w:t>int</w:t>
      </w:r>
      <w:proofErr w:type="spellEnd"/>
      <w:r w:rsidRPr="003004C1">
        <w:rPr>
          <w:rFonts w:ascii="Courier New" w:hAnsi="Courier New"/>
        </w:rPr>
        <w:t xml:space="preserve"> seconds, </w:t>
      </w:r>
      <w:proofErr w:type="spellStart"/>
      <w:r w:rsidRPr="003004C1">
        <w:rPr>
          <w:rFonts w:ascii="Courier New" w:hAnsi="Courier New"/>
        </w:rPr>
        <w:t>int</w:t>
      </w:r>
      <w:proofErr w:type="spellEnd"/>
      <w:r w:rsidRPr="003004C1">
        <w:rPr>
          <w:rFonts w:ascii="Courier New" w:hAnsi="Courier New"/>
        </w:rPr>
        <w:t xml:space="preserve"> milliseconds) </w:t>
      </w:r>
      <w:r w:rsidRPr="003004C1">
        <w:rPr>
          <w:rFonts w:ascii="Times New Roman" w:hAnsi="Times New Roman"/>
        </w:rPr>
        <w:t>A constructor that initializes the instance variables with the provided values</w:t>
      </w:r>
    </w:p>
    <w:p w14:paraId="60F7FC47" w14:textId="54E4B7DB" w:rsidR="00FB1B72" w:rsidRPr="00FB1B72" w:rsidRDefault="00FB1B72" w:rsidP="006770ED">
      <w:pPr>
        <w:pStyle w:val="ListParagraph"/>
        <w:numPr>
          <w:ilvl w:val="0"/>
          <w:numId w:val="15"/>
        </w:numPr>
        <w:ind w:left="1080"/>
        <w:rPr>
          <w:rFonts w:ascii="Courier New" w:hAnsi="Courier New"/>
        </w:rPr>
      </w:pPr>
      <w:r w:rsidRPr="003004C1">
        <w:rPr>
          <w:rFonts w:ascii="Courier New" w:hAnsi="Courier New"/>
        </w:rPr>
        <w:lastRenderedPageBreak/>
        <w:t xml:space="preserve">public </w:t>
      </w:r>
      <w:proofErr w:type="spellStart"/>
      <w:proofErr w:type="gramStart"/>
      <w:r w:rsidR="00423E99">
        <w:rPr>
          <w:rFonts w:ascii="Courier New" w:hAnsi="Courier New"/>
        </w:rPr>
        <w:t>StopWatch</w:t>
      </w:r>
      <w:proofErr w:type="spellEnd"/>
      <w:r w:rsidRPr="003004C1">
        <w:rPr>
          <w:rFonts w:ascii="Courier New" w:hAnsi="Courier New"/>
        </w:rPr>
        <w:t>(</w:t>
      </w:r>
      <w:proofErr w:type="spellStart"/>
      <w:proofErr w:type="gramEnd"/>
      <w:r w:rsidRPr="003004C1">
        <w:rPr>
          <w:rFonts w:ascii="Courier New" w:hAnsi="Courier New"/>
        </w:rPr>
        <w:t>int</w:t>
      </w:r>
      <w:proofErr w:type="spellEnd"/>
      <w:r w:rsidRPr="003004C1">
        <w:rPr>
          <w:rFonts w:ascii="Courier New" w:hAnsi="Courier New"/>
        </w:rPr>
        <w:t xml:space="preserve"> milliseconds) </w:t>
      </w:r>
      <w:r w:rsidRPr="003004C1">
        <w:rPr>
          <w:rFonts w:ascii="Times New Roman" w:hAnsi="Times New Roman"/>
        </w:rPr>
        <w:t>A constructor that initializes the instance variables with the provided values</w:t>
      </w:r>
    </w:p>
    <w:p w14:paraId="6AF63E98" w14:textId="12396184" w:rsidR="00233B74" w:rsidRPr="00233B74" w:rsidRDefault="00D274EF" w:rsidP="006770ED">
      <w:pPr>
        <w:pStyle w:val="ListParagraph"/>
        <w:numPr>
          <w:ilvl w:val="0"/>
          <w:numId w:val="15"/>
        </w:numPr>
        <w:ind w:left="1080"/>
        <w:rPr>
          <w:rFonts w:ascii="Courier New" w:hAnsi="Courier New"/>
        </w:rPr>
      </w:pPr>
      <w:r w:rsidRPr="003004C1">
        <w:rPr>
          <w:rFonts w:ascii="Courier New" w:hAnsi="Courier New"/>
        </w:rPr>
        <w:t xml:space="preserve">public </w:t>
      </w:r>
      <w:proofErr w:type="spellStart"/>
      <w:proofErr w:type="gramStart"/>
      <w:r w:rsidR="00423E99">
        <w:rPr>
          <w:rFonts w:ascii="Courier New" w:hAnsi="Courier New"/>
        </w:rPr>
        <w:t>StopWatch</w:t>
      </w:r>
      <w:proofErr w:type="spellEnd"/>
      <w:r w:rsidRPr="003004C1">
        <w:rPr>
          <w:rFonts w:ascii="Courier New" w:hAnsi="Courier New"/>
        </w:rPr>
        <w:t>(</w:t>
      </w:r>
      <w:proofErr w:type="gramEnd"/>
      <w:r w:rsidRPr="003004C1">
        <w:rPr>
          <w:rFonts w:ascii="Courier New" w:hAnsi="Courier New"/>
        </w:rPr>
        <w:t xml:space="preserve">String </w:t>
      </w:r>
      <w:proofErr w:type="spellStart"/>
      <w:r w:rsidRPr="003004C1">
        <w:rPr>
          <w:rFonts w:ascii="Courier New" w:hAnsi="Courier New"/>
        </w:rPr>
        <w:t>startTime</w:t>
      </w:r>
      <w:proofErr w:type="spellEnd"/>
      <w:r w:rsidRPr="003004C1">
        <w:rPr>
          <w:rFonts w:ascii="Courier New" w:hAnsi="Courier New"/>
        </w:rPr>
        <w:t xml:space="preserve">) </w:t>
      </w:r>
      <w:r w:rsidR="003004C1" w:rsidRPr="003004C1">
        <w:rPr>
          <w:rFonts w:ascii="Times New Roman" w:hAnsi="Times New Roman"/>
        </w:rPr>
        <w:t>A constructor that a</w:t>
      </w:r>
      <w:r w:rsidRPr="003004C1">
        <w:rPr>
          <w:rFonts w:ascii="Times New Roman" w:hAnsi="Times New Roman"/>
        </w:rPr>
        <w:t xml:space="preserve">ccepts a string as a parameter with the following format: “1:21:300” where 1 </w:t>
      </w:r>
      <w:r w:rsidR="003004C1" w:rsidRPr="003004C1">
        <w:rPr>
          <w:rFonts w:ascii="Times New Roman" w:hAnsi="Times New Roman"/>
        </w:rPr>
        <w:t xml:space="preserve">indicates </w:t>
      </w:r>
      <w:r w:rsidRPr="003004C1">
        <w:rPr>
          <w:rFonts w:ascii="Times New Roman" w:hAnsi="Times New Roman"/>
        </w:rPr>
        <w:t xml:space="preserve">minutes, 21 </w:t>
      </w:r>
      <w:r w:rsidR="003004C1" w:rsidRPr="003004C1">
        <w:rPr>
          <w:rFonts w:ascii="Times New Roman" w:hAnsi="Times New Roman"/>
        </w:rPr>
        <w:t xml:space="preserve">indicates </w:t>
      </w:r>
      <w:r w:rsidRPr="003004C1">
        <w:rPr>
          <w:rFonts w:ascii="Times New Roman" w:hAnsi="Times New Roman"/>
        </w:rPr>
        <w:t xml:space="preserve">seconds, </w:t>
      </w:r>
      <w:r w:rsidR="003004C1" w:rsidRPr="003004C1">
        <w:rPr>
          <w:rFonts w:ascii="Times New Roman" w:hAnsi="Times New Roman"/>
        </w:rPr>
        <w:t xml:space="preserve"> and </w:t>
      </w:r>
      <w:r w:rsidRPr="003004C1">
        <w:rPr>
          <w:rFonts w:ascii="Times New Roman" w:hAnsi="Times New Roman"/>
        </w:rPr>
        <w:t xml:space="preserve">300 </w:t>
      </w:r>
      <w:r w:rsidR="003004C1" w:rsidRPr="003004C1">
        <w:rPr>
          <w:rFonts w:ascii="Times New Roman" w:hAnsi="Times New Roman"/>
        </w:rPr>
        <w:t xml:space="preserve">indicates </w:t>
      </w:r>
      <w:r w:rsidRPr="003004C1">
        <w:rPr>
          <w:rFonts w:ascii="Times New Roman" w:hAnsi="Times New Roman"/>
        </w:rPr>
        <w:t xml:space="preserve">milliseconds. </w:t>
      </w:r>
      <w:r w:rsidR="003004C1" w:rsidRPr="003004C1">
        <w:rPr>
          <w:rFonts w:ascii="Times New Roman" w:hAnsi="Times New Roman"/>
        </w:rPr>
        <w:t xml:space="preserve"> OR the format “15:200” where the 15 indicates seconds, and 200 indicates milliseconds, OR the format “300” where 300 indicates milliseconds.  </w:t>
      </w:r>
      <w:r w:rsidR="00922916">
        <w:rPr>
          <w:rFonts w:ascii="Times New Roman" w:hAnsi="Times New Roman"/>
        </w:rPr>
        <w:t>If a value is not specified, then it is set to zero. Y</w:t>
      </w:r>
      <w:r w:rsidR="003004C1" w:rsidRPr="003004C1">
        <w:rPr>
          <w:rFonts w:ascii="Times New Roman" w:hAnsi="Times New Roman"/>
        </w:rPr>
        <w:t xml:space="preserve">ou can assume the input </w:t>
      </w:r>
      <w:r w:rsidR="00F53DCC">
        <w:rPr>
          <w:rFonts w:ascii="Times New Roman" w:hAnsi="Times New Roman"/>
        </w:rPr>
        <w:t>h</w:t>
      </w:r>
      <w:r w:rsidR="003004C1" w:rsidRPr="003004C1">
        <w:rPr>
          <w:rFonts w:ascii="Times New Roman" w:hAnsi="Times New Roman"/>
        </w:rPr>
        <w:t xml:space="preserve">as no errors </w:t>
      </w:r>
      <w:r w:rsidR="00FB1B72">
        <w:rPr>
          <w:rFonts w:ascii="Times New Roman" w:hAnsi="Times New Roman"/>
        </w:rPr>
        <w:t xml:space="preserve">(i.e., a valid set of numbers) </w:t>
      </w:r>
      <w:r w:rsidR="003004C1" w:rsidRPr="003004C1">
        <w:rPr>
          <w:rFonts w:ascii="Times New Roman" w:hAnsi="Times New Roman"/>
        </w:rPr>
        <w:t xml:space="preserve">contained </w:t>
      </w:r>
      <w:proofErr w:type="spellStart"/>
      <w:r w:rsidR="003004C1" w:rsidRPr="003004C1">
        <w:rPr>
          <w:rFonts w:ascii="Times New Roman" w:hAnsi="Times New Roman"/>
        </w:rPr>
        <w:t>with in</w:t>
      </w:r>
      <w:proofErr w:type="spellEnd"/>
      <w:r w:rsidR="003004C1" w:rsidRPr="003004C1">
        <w:rPr>
          <w:rFonts w:ascii="Times New Roman" w:hAnsi="Times New Roman"/>
        </w:rPr>
        <w:t>.</w:t>
      </w:r>
    </w:p>
    <w:p w14:paraId="23CB755A" w14:textId="3F84A7BB" w:rsidR="003004C1" w:rsidRPr="006D4B70" w:rsidRDefault="00233B74" w:rsidP="006770ED">
      <w:pPr>
        <w:pStyle w:val="ListParagraph"/>
        <w:numPr>
          <w:ilvl w:val="0"/>
          <w:numId w:val="15"/>
        </w:numPr>
        <w:ind w:left="1080"/>
        <w:rPr>
          <w:rFonts w:ascii="Courier New" w:hAnsi="Courier New"/>
        </w:rPr>
      </w:pPr>
      <w:r w:rsidRPr="00233B74">
        <w:rPr>
          <w:rFonts w:ascii="Courier New" w:hAnsi="Courier New"/>
        </w:rPr>
        <w:t xml:space="preserve">public </w:t>
      </w:r>
      <w:proofErr w:type="spellStart"/>
      <w:r w:rsidRPr="00233B74">
        <w:rPr>
          <w:rFonts w:ascii="Courier New" w:hAnsi="Courier New"/>
        </w:rPr>
        <w:t>boolean</w:t>
      </w:r>
      <w:proofErr w:type="spellEnd"/>
      <w:r w:rsidRPr="00233B74">
        <w:rPr>
          <w:rFonts w:ascii="Courier New" w:hAnsi="Courier New"/>
        </w:rPr>
        <w:t xml:space="preserve"> equals</w:t>
      </w:r>
      <w:r w:rsidR="00666074">
        <w:rPr>
          <w:rFonts w:ascii="Courier New" w:hAnsi="Courier New"/>
        </w:rPr>
        <w:t xml:space="preserve"> </w:t>
      </w:r>
      <w:r w:rsidRPr="00233B74">
        <w:rPr>
          <w:rFonts w:ascii="Courier New" w:hAnsi="Courier New"/>
        </w:rPr>
        <w:t>(</w:t>
      </w:r>
      <w:proofErr w:type="spellStart"/>
      <w:r w:rsidR="00423E99">
        <w:rPr>
          <w:rFonts w:ascii="Courier New" w:hAnsi="Courier New"/>
        </w:rPr>
        <w:t>StopWatch</w:t>
      </w:r>
      <w:proofErr w:type="spellEnd"/>
      <w:r w:rsidRPr="00233B74">
        <w:rPr>
          <w:rFonts w:ascii="Courier New" w:hAnsi="Courier New"/>
        </w:rPr>
        <w:t xml:space="preserve"> </w:t>
      </w:r>
      <w:r w:rsidR="0094328F"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Monaco" w:hAnsi="Monaco" w:cs="Monaco"/>
          <w:color w:val="000000"/>
        </w:rPr>
        <w:t xml:space="preserve"> </w:t>
      </w:r>
      <w:r w:rsidR="000448FA">
        <w:rPr>
          <w:rFonts w:ascii="Times New Roman" w:hAnsi="Times New Roman"/>
        </w:rPr>
        <w:t>A method</w:t>
      </w:r>
      <w:r w:rsidRPr="00233B74">
        <w:rPr>
          <w:rFonts w:ascii="Times New Roman" w:hAnsi="Times New Roman"/>
        </w:rPr>
        <w:t xml:space="preserve"> that returns true if</w:t>
      </w:r>
      <w:r w:rsidR="0094328F"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proofErr w:type="spellStart"/>
      <w:r w:rsidR="00423E99">
        <w:rPr>
          <w:rFonts w:ascii="Times New Roman" w:hAnsi="Times New Roman"/>
        </w:rPr>
        <w:t>StopWatch</w:t>
      </w:r>
      <w:proofErr w:type="spellEnd"/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the same as the </w:t>
      </w:r>
      <w:r w:rsidR="0094328F">
        <w:rPr>
          <w:rFonts w:ascii="Times New Roman" w:hAnsi="Times New Roman"/>
        </w:rPr>
        <w:t xml:space="preserve">other </w:t>
      </w:r>
      <w:proofErr w:type="spellStart"/>
      <w:r w:rsidR="00423E99">
        <w:rPr>
          <w:rFonts w:ascii="Times New Roman" w:hAnsi="Times New Roman"/>
        </w:rPr>
        <w:t>StopWatch</w:t>
      </w:r>
      <w:proofErr w:type="spellEnd"/>
      <w:r w:rsidR="0094328F">
        <w:rPr>
          <w:rFonts w:ascii="Times New Roman" w:hAnsi="Times New Roman"/>
        </w:rPr>
        <w:t xml:space="preserve"> object</w:t>
      </w:r>
      <w:r w:rsidR="006770ED">
        <w:rPr>
          <w:rFonts w:ascii="Times New Roman" w:hAnsi="Times New Roman"/>
        </w:rPr>
        <w:t xml:space="preserve"> (i.e.,</w:t>
      </w:r>
      <w:r w:rsidR="00666074">
        <w:rPr>
          <w:rFonts w:ascii="Times New Roman" w:hAnsi="Times New Roman"/>
        </w:rPr>
        <w:t xml:space="preserve"> </w:t>
      </w:r>
      <w:proofErr w:type="spellStart"/>
      <w:proofErr w:type="gramStart"/>
      <w:r w:rsidR="00666074">
        <w:rPr>
          <w:rFonts w:ascii="Times New Roman" w:hAnsi="Times New Roman"/>
        </w:rPr>
        <w:t>this.minutes</w:t>
      </w:r>
      <w:proofErr w:type="spellEnd"/>
      <w:proofErr w:type="gramEnd"/>
      <w:r w:rsidR="00666074">
        <w:rPr>
          <w:rFonts w:ascii="Times New Roman" w:hAnsi="Times New Roman"/>
        </w:rPr>
        <w:t xml:space="preserve"> equals </w:t>
      </w:r>
      <w:proofErr w:type="spellStart"/>
      <w:r w:rsidR="00666074">
        <w:rPr>
          <w:rFonts w:ascii="Times New Roman" w:hAnsi="Times New Roman"/>
        </w:rPr>
        <w:t>other.minutes</w:t>
      </w:r>
      <w:proofErr w:type="spellEnd"/>
      <w:r w:rsidR="00666074">
        <w:rPr>
          <w:rFonts w:ascii="Times New Roman" w:hAnsi="Times New Roman"/>
        </w:rPr>
        <w:t xml:space="preserve"> and </w:t>
      </w:r>
      <w:proofErr w:type="spellStart"/>
      <w:r w:rsidR="00666074">
        <w:rPr>
          <w:rFonts w:ascii="Times New Roman" w:hAnsi="Times New Roman"/>
        </w:rPr>
        <w:t>this.seconds</w:t>
      </w:r>
      <w:proofErr w:type="spellEnd"/>
      <w:r w:rsidR="00666074">
        <w:rPr>
          <w:rFonts w:ascii="Times New Roman" w:hAnsi="Times New Roman"/>
        </w:rPr>
        <w:t xml:space="preserve"> equals </w:t>
      </w:r>
      <w:proofErr w:type="spellStart"/>
      <w:r w:rsidR="00666074">
        <w:rPr>
          <w:rFonts w:ascii="Times New Roman" w:hAnsi="Times New Roman"/>
        </w:rPr>
        <w:t>other.seconds</w:t>
      </w:r>
      <w:proofErr w:type="spellEnd"/>
      <w:r w:rsidR="00666074">
        <w:rPr>
          <w:rFonts w:ascii="Times New Roman" w:hAnsi="Times New Roman"/>
        </w:rPr>
        <w:t xml:space="preserve"> and so on</w:t>
      </w:r>
      <w:r w:rsidR="006770ED">
        <w:rPr>
          <w:rFonts w:ascii="Times New Roman" w:hAnsi="Times New Roman"/>
        </w:rPr>
        <w:t>)</w:t>
      </w:r>
      <w:r w:rsidR="00666074">
        <w:rPr>
          <w:rFonts w:ascii="Times New Roman" w:hAnsi="Times New Roman"/>
        </w:rPr>
        <w:t xml:space="preserve">. </w:t>
      </w:r>
    </w:p>
    <w:p w14:paraId="2EF2244E" w14:textId="6FFD31B4" w:rsidR="00666074" w:rsidRPr="00666074" w:rsidRDefault="006D4B70" w:rsidP="006770ED">
      <w:pPr>
        <w:pStyle w:val="ListParagraph"/>
        <w:numPr>
          <w:ilvl w:val="0"/>
          <w:numId w:val="15"/>
        </w:numPr>
        <w:ind w:left="1080"/>
        <w:rPr>
          <w:rFonts w:ascii="Courier New" w:hAnsi="Courier New"/>
        </w:rPr>
      </w:pPr>
      <w:r w:rsidRPr="00233B74">
        <w:rPr>
          <w:rFonts w:ascii="Courier New" w:hAnsi="Courier New"/>
        </w:rPr>
        <w:t xml:space="preserve">public </w:t>
      </w:r>
      <w:proofErr w:type="spellStart"/>
      <w:r w:rsidRPr="00233B74">
        <w:rPr>
          <w:rFonts w:ascii="Courier New" w:hAnsi="Courier New"/>
        </w:rPr>
        <w:t>boolean</w:t>
      </w:r>
      <w:proofErr w:type="spellEnd"/>
      <w:r w:rsidRPr="00233B74">
        <w:rPr>
          <w:rFonts w:ascii="Courier New" w:hAnsi="Courier New"/>
        </w:rPr>
        <w:t xml:space="preserve"> equals</w:t>
      </w:r>
      <w:r w:rsidR="00666074">
        <w:rPr>
          <w:rFonts w:ascii="Courier New" w:hAnsi="Courier New"/>
        </w:rPr>
        <w:t xml:space="preserve"> </w:t>
      </w:r>
      <w:r w:rsidRPr="00233B74">
        <w:rPr>
          <w:rFonts w:ascii="Courier New" w:hAnsi="Courier New"/>
        </w:rPr>
        <w:t>(</w:t>
      </w:r>
      <w:r>
        <w:rPr>
          <w:rFonts w:ascii="Courier New" w:hAnsi="Courier New"/>
        </w:rPr>
        <w:t>Object</w:t>
      </w:r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Monaco" w:hAnsi="Monaco" w:cs="Monaco"/>
          <w:color w:val="000000"/>
        </w:rPr>
        <w:t xml:space="preserve"> </w:t>
      </w:r>
      <w:r w:rsidR="000448FA">
        <w:rPr>
          <w:rFonts w:ascii="Times New Roman" w:hAnsi="Times New Roman"/>
        </w:rPr>
        <w:t>A method</w:t>
      </w:r>
      <w:r w:rsidRPr="00233B74">
        <w:rPr>
          <w:rFonts w:ascii="Times New Roman" w:hAnsi="Times New Roman"/>
        </w:rPr>
        <w:t xml:space="preserve"> that returns true if</w:t>
      </w:r>
      <w:r>
        <w:rPr>
          <w:rFonts w:ascii="Times New Roman" w:hAnsi="Times New Roman"/>
        </w:rPr>
        <w:t xml:space="preserve"> “this”</w:t>
      </w:r>
      <w:r w:rsidRPr="00233B7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StopWatch</w:t>
      </w:r>
      <w:proofErr w:type="spellEnd"/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the same as the </w:t>
      </w:r>
      <w:r>
        <w:rPr>
          <w:rFonts w:ascii="Times New Roman" w:hAnsi="Times New Roman"/>
        </w:rPr>
        <w:t>other object</w:t>
      </w:r>
      <w:r w:rsidR="00666074">
        <w:rPr>
          <w:rFonts w:ascii="Times New Roman" w:hAnsi="Times New Roman"/>
        </w:rPr>
        <w:t xml:space="preserve">; </w:t>
      </w:r>
    </w:p>
    <w:p w14:paraId="2AED0928" w14:textId="10B0DE1D" w:rsidR="006D4B70" w:rsidRPr="00666074" w:rsidRDefault="00666074" w:rsidP="006770ED">
      <w:pPr>
        <w:pStyle w:val="ListParagraph"/>
        <w:ind w:left="1080"/>
        <w:rPr>
          <w:rFonts w:ascii="Courier New" w:hAnsi="Courier New"/>
        </w:rPr>
      </w:pPr>
      <w:proofErr w:type="spellStart"/>
      <w:proofErr w:type="gramStart"/>
      <w:r>
        <w:rPr>
          <w:rFonts w:ascii="Times New Roman" w:hAnsi="Times New Roman"/>
        </w:rPr>
        <w:t>this.minutes</w:t>
      </w:r>
      <w:proofErr w:type="spellEnd"/>
      <w:proofErr w:type="gramEnd"/>
      <w:r>
        <w:rPr>
          <w:rFonts w:ascii="Times New Roman" w:hAnsi="Times New Roman"/>
        </w:rPr>
        <w:t xml:space="preserve"> equals ((</w:t>
      </w:r>
      <w:proofErr w:type="spellStart"/>
      <w:r>
        <w:rPr>
          <w:rFonts w:ascii="Times New Roman" w:hAnsi="Times New Roman"/>
        </w:rPr>
        <w:t>StopWatch</w:t>
      </w:r>
      <w:proofErr w:type="spellEnd"/>
      <w:r>
        <w:rPr>
          <w:rFonts w:ascii="Times New Roman" w:hAnsi="Times New Roman"/>
        </w:rPr>
        <w:t xml:space="preserve">) other).minutes and so on. </w:t>
      </w:r>
    </w:p>
    <w:p w14:paraId="3AB89CDC" w14:textId="0A3B421F" w:rsidR="00D0277A" w:rsidRPr="00233B74" w:rsidRDefault="00D0277A" w:rsidP="006770ED">
      <w:pPr>
        <w:pStyle w:val="ListParagraph"/>
        <w:numPr>
          <w:ilvl w:val="0"/>
          <w:numId w:val="15"/>
        </w:numPr>
        <w:ind w:left="1080"/>
        <w:rPr>
          <w:rFonts w:ascii="Courier New" w:hAnsi="Courier New"/>
        </w:rPr>
      </w:pPr>
      <w:r w:rsidRPr="00233B74">
        <w:rPr>
          <w:rFonts w:ascii="Courier New" w:hAnsi="Courier New"/>
        </w:rPr>
        <w:t xml:space="preserve">public </w:t>
      </w:r>
      <w:r>
        <w:rPr>
          <w:rFonts w:ascii="Courier New" w:hAnsi="Courier New"/>
        </w:rPr>
        <w:t xml:space="preserve">static </w:t>
      </w:r>
      <w:proofErr w:type="spellStart"/>
      <w:r w:rsidRPr="00233B74">
        <w:rPr>
          <w:rFonts w:ascii="Courier New" w:hAnsi="Courier New"/>
        </w:rPr>
        <w:t>boolean</w:t>
      </w:r>
      <w:proofErr w:type="spellEnd"/>
      <w:r w:rsidRPr="00233B74">
        <w:rPr>
          <w:rFonts w:ascii="Courier New" w:hAnsi="Courier New"/>
        </w:rPr>
        <w:t xml:space="preserve"> equals</w:t>
      </w:r>
      <w:r w:rsidR="00666074">
        <w:rPr>
          <w:rFonts w:ascii="Courier New" w:hAnsi="Courier New"/>
        </w:rPr>
        <w:t xml:space="preserve"> </w:t>
      </w:r>
      <w:r w:rsidRPr="00233B74"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StopWatch</w:t>
      </w:r>
      <w:proofErr w:type="spellEnd"/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s1, </w:t>
      </w:r>
      <w:proofErr w:type="spellStart"/>
      <w:r>
        <w:rPr>
          <w:rFonts w:ascii="Courier New" w:hAnsi="Courier New"/>
        </w:rPr>
        <w:t>StopWatch</w:t>
      </w:r>
      <w:proofErr w:type="spellEnd"/>
      <w:r>
        <w:rPr>
          <w:rFonts w:ascii="Courier New" w:hAnsi="Courier New"/>
        </w:rPr>
        <w:t xml:space="preserve"> s2</w:t>
      </w:r>
      <w:r w:rsidRPr="00233B74">
        <w:rPr>
          <w:rFonts w:ascii="Courier New" w:hAnsi="Courier New"/>
        </w:rPr>
        <w:t>)</w:t>
      </w:r>
      <w:r>
        <w:rPr>
          <w:rFonts w:ascii="Monaco" w:hAnsi="Monaco" w:cs="Monaco"/>
          <w:color w:val="000000"/>
        </w:rPr>
        <w:t xml:space="preserve"> </w:t>
      </w:r>
      <w:r w:rsidRPr="00233B74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static method</w:t>
      </w:r>
      <w:r w:rsidRPr="00233B74">
        <w:rPr>
          <w:rFonts w:ascii="Times New Roman" w:hAnsi="Times New Roman"/>
        </w:rPr>
        <w:t xml:space="preserve"> that returns true </w:t>
      </w:r>
      <w:proofErr w:type="gramStart"/>
      <w:r w:rsidRPr="00233B74">
        <w:rPr>
          <w:rFonts w:ascii="Times New Roman" w:hAnsi="Times New Roman"/>
        </w:rPr>
        <w:t>if</w:t>
      </w:r>
      <w:r>
        <w:rPr>
          <w:rFonts w:ascii="Times New Roman" w:hAnsi="Times New Roman"/>
        </w:rPr>
        <w:t xml:space="preserve"> </w:t>
      </w:r>
      <w:r w:rsidRPr="00233B7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StopWatch</w:t>
      </w:r>
      <w:proofErr w:type="spellEnd"/>
      <w:proofErr w:type="gramEnd"/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object s1 </w:t>
      </w:r>
      <w:r w:rsidRPr="00233B74">
        <w:rPr>
          <w:rFonts w:ascii="Times New Roman" w:hAnsi="Times New Roman"/>
        </w:rPr>
        <w:t xml:space="preserve">is exactly the same as </w:t>
      </w:r>
      <w:proofErr w:type="spellStart"/>
      <w:r>
        <w:rPr>
          <w:rFonts w:ascii="Times New Roman" w:hAnsi="Times New Roman"/>
        </w:rPr>
        <w:t>StopWatch</w:t>
      </w:r>
      <w:proofErr w:type="spellEnd"/>
      <w:r>
        <w:rPr>
          <w:rFonts w:ascii="Times New Roman" w:hAnsi="Times New Roman"/>
        </w:rPr>
        <w:t xml:space="preserve"> object s2.</w:t>
      </w:r>
    </w:p>
    <w:p w14:paraId="0ED47249" w14:textId="60AEB991" w:rsidR="00233B74" w:rsidRDefault="00233B74" w:rsidP="006770ED">
      <w:pPr>
        <w:pStyle w:val="ListParagraph"/>
        <w:numPr>
          <w:ilvl w:val="0"/>
          <w:numId w:val="15"/>
        </w:numPr>
        <w:ind w:left="1080"/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</w:t>
      </w:r>
      <w:proofErr w:type="spellStart"/>
      <w:r w:rsidRPr="00233B74">
        <w:rPr>
          <w:rFonts w:ascii="Courier New" w:hAnsi="Courier New"/>
        </w:rPr>
        <w:t>int</w:t>
      </w:r>
      <w:proofErr w:type="spellEnd"/>
      <w:r w:rsidRPr="00233B74">
        <w:rPr>
          <w:rFonts w:ascii="Courier New" w:hAnsi="Courier New"/>
        </w:rPr>
        <w:t xml:space="preserve"> </w:t>
      </w:r>
      <w:proofErr w:type="spellStart"/>
      <w:r w:rsidRPr="00233B74">
        <w:rPr>
          <w:rFonts w:ascii="Courier New" w:hAnsi="Courier New"/>
        </w:rPr>
        <w:t>compareTo</w:t>
      </w:r>
      <w:proofErr w:type="spellEnd"/>
      <w:r w:rsidR="00666074">
        <w:rPr>
          <w:rFonts w:ascii="Courier New" w:hAnsi="Courier New"/>
        </w:rPr>
        <w:t xml:space="preserve"> </w:t>
      </w:r>
      <w:r w:rsidRPr="00233B74">
        <w:rPr>
          <w:rFonts w:ascii="Courier New" w:hAnsi="Courier New"/>
        </w:rPr>
        <w:t>(</w:t>
      </w:r>
      <w:proofErr w:type="spellStart"/>
      <w:r w:rsidR="00423E99">
        <w:rPr>
          <w:rFonts w:ascii="Courier New" w:hAnsi="Courier New"/>
        </w:rPr>
        <w:t>StopWatch</w:t>
      </w:r>
      <w:proofErr w:type="spellEnd"/>
      <w:r w:rsidRPr="00233B74">
        <w:rPr>
          <w:rFonts w:ascii="Courier New" w:hAnsi="Courier New"/>
        </w:rPr>
        <w:t xml:space="preserve"> </w:t>
      </w:r>
      <w:r w:rsidR="0094328F">
        <w:rPr>
          <w:rFonts w:ascii="Courier New" w:hAnsi="Courier New"/>
        </w:rPr>
        <w:t>other</w:t>
      </w:r>
      <w:r w:rsidR="006660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 w:rsidR="004065DC">
        <w:rPr>
          <w:rFonts w:ascii="Times New Roman" w:hAnsi="Times New Roman"/>
        </w:rPr>
        <w:t>A method that</w:t>
      </w:r>
      <w:r w:rsidRPr="00233B74">
        <w:rPr>
          <w:rFonts w:ascii="Times New Roman" w:hAnsi="Times New Roman"/>
        </w:rPr>
        <w:t xml:space="preserve"> returns 1 </w:t>
      </w:r>
      <w:r w:rsidR="00283577" w:rsidRPr="00283577">
        <w:rPr>
          <w:rFonts w:ascii="Times New Roman" w:hAnsi="Times New Roman"/>
        </w:rPr>
        <w:t xml:space="preserve">the time represented by “this” </w:t>
      </w:r>
      <w:proofErr w:type="spellStart"/>
      <w:r w:rsidR="00283577" w:rsidRPr="00283577">
        <w:rPr>
          <w:rFonts w:ascii="Times New Roman" w:hAnsi="Times New Roman"/>
        </w:rPr>
        <w:t>StopWatch</w:t>
      </w:r>
      <w:proofErr w:type="spellEnd"/>
      <w:r w:rsidR="00283577" w:rsidRPr="00283577">
        <w:rPr>
          <w:rFonts w:ascii="Times New Roman" w:hAnsi="Times New Roman"/>
        </w:rPr>
        <w:t xml:space="preserve"> </w:t>
      </w:r>
      <w:r w:rsidR="00283577">
        <w:rPr>
          <w:rFonts w:ascii="Times New Roman" w:hAnsi="Times New Roman"/>
        </w:rPr>
        <w:t xml:space="preserve">object </w:t>
      </w:r>
      <w:r w:rsidR="00283577" w:rsidRPr="00283577">
        <w:rPr>
          <w:rFonts w:ascii="Times New Roman" w:hAnsi="Times New Roman"/>
        </w:rPr>
        <w:t xml:space="preserve">is greater than the time represented by the other </w:t>
      </w:r>
      <w:proofErr w:type="spellStart"/>
      <w:r w:rsidR="00283577" w:rsidRPr="00283577">
        <w:rPr>
          <w:rFonts w:ascii="Times New Roman" w:hAnsi="Times New Roman"/>
        </w:rPr>
        <w:t>StopWatch</w:t>
      </w:r>
      <w:proofErr w:type="spellEnd"/>
      <w:r w:rsidRPr="00233B74">
        <w:rPr>
          <w:rFonts w:ascii="Times New Roman" w:hAnsi="Times New Roman"/>
        </w:rPr>
        <w:t xml:space="preserve">; returns -1 if </w:t>
      </w:r>
      <w:r w:rsidR="00283577" w:rsidRPr="00283577">
        <w:rPr>
          <w:rFonts w:ascii="Times New Roman" w:hAnsi="Times New Roman"/>
        </w:rPr>
        <w:t>the time represented by</w:t>
      </w:r>
      <w:r w:rsidR="00283577"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proofErr w:type="spellStart"/>
      <w:r w:rsidR="00423E99">
        <w:rPr>
          <w:rFonts w:ascii="Times New Roman" w:hAnsi="Times New Roman"/>
        </w:rPr>
        <w:t>StopWatch</w:t>
      </w:r>
      <w:proofErr w:type="spellEnd"/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less than </w:t>
      </w:r>
      <w:r w:rsidR="0094328F">
        <w:rPr>
          <w:rFonts w:ascii="Times New Roman" w:hAnsi="Times New Roman"/>
        </w:rPr>
        <w:t xml:space="preserve">the other </w:t>
      </w:r>
      <w:proofErr w:type="spellStart"/>
      <w:r w:rsidR="00423E99">
        <w:rPr>
          <w:rFonts w:ascii="Times New Roman" w:hAnsi="Times New Roman"/>
        </w:rPr>
        <w:t>StopWatch</w:t>
      </w:r>
      <w:proofErr w:type="spellEnd"/>
      <w:r w:rsidRPr="00233B74">
        <w:rPr>
          <w:rFonts w:ascii="Times New Roman" w:hAnsi="Times New Roman"/>
        </w:rPr>
        <w:t>; returns 0 if</w:t>
      </w:r>
      <w:r w:rsidR="00BF4479">
        <w:rPr>
          <w:rFonts w:ascii="Times New Roman" w:hAnsi="Times New Roman"/>
        </w:rPr>
        <w:t xml:space="preserve"> </w:t>
      </w:r>
      <w:r w:rsidR="00283577" w:rsidRPr="00283577">
        <w:rPr>
          <w:rFonts w:ascii="Times New Roman" w:hAnsi="Times New Roman"/>
        </w:rPr>
        <w:t>the time represented by</w:t>
      </w:r>
      <w:r w:rsidR="00283577"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“this”</w:t>
      </w:r>
      <w:r w:rsidRPr="00233B74">
        <w:rPr>
          <w:rFonts w:ascii="Times New Roman" w:hAnsi="Times New Roman"/>
        </w:rPr>
        <w:t xml:space="preserve"> </w:t>
      </w:r>
      <w:proofErr w:type="spellStart"/>
      <w:r w:rsidR="00423E99">
        <w:rPr>
          <w:rFonts w:ascii="Times New Roman" w:hAnsi="Times New Roman"/>
        </w:rPr>
        <w:t>StopWatch</w:t>
      </w:r>
      <w:proofErr w:type="spellEnd"/>
      <w:r w:rsidRPr="00233B74">
        <w:rPr>
          <w:rFonts w:ascii="Times New Roman" w:hAnsi="Times New Roman"/>
        </w:rPr>
        <w:t xml:space="preserve"> </w:t>
      </w:r>
      <w:r w:rsidR="0094328F">
        <w:rPr>
          <w:rFonts w:ascii="Times New Roman" w:hAnsi="Times New Roman"/>
        </w:rPr>
        <w:t xml:space="preserve">object </w:t>
      </w:r>
      <w:r w:rsidRPr="00233B74">
        <w:rPr>
          <w:rFonts w:ascii="Times New Roman" w:hAnsi="Times New Roman"/>
        </w:rPr>
        <w:t xml:space="preserve">is equal to </w:t>
      </w:r>
      <w:r w:rsidR="0094328F">
        <w:rPr>
          <w:rFonts w:ascii="Times New Roman" w:hAnsi="Times New Roman"/>
        </w:rPr>
        <w:t xml:space="preserve">the other </w:t>
      </w:r>
      <w:proofErr w:type="spellStart"/>
      <w:r w:rsidR="00423E99">
        <w:rPr>
          <w:rFonts w:ascii="Times New Roman" w:hAnsi="Times New Roman"/>
        </w:rPr>
        <w:t>StopWatch</w:t>
      </w:r>
      <w:proofErr w:type="spellEnd"/>
      <w:r w:rsidR="00BF4479">
        <w:rPr>
          <w:rFonts w:ascii="Times New Roman" w:hAnsi="Times New Roman"/>
        </w:rPr>
        <w:t xml:space="preserve"> </w:t>
      </w:r>
      <w:r w:rsidR="00022A05">
        <w:rPr>
          <w:rFonts w:ascii="Times New Roman" w:hAnsi="Times New Roman"/>
        </w:rPr>
        <w:t>object</w:t>
      </w:r>
    </w:p>
    <w:p w14:paraId="2BBDE13A" w14:textId="37410A9E" w:rsidR="00233B74" w:rsidRDefault="00233B74" w:rsidP="006770ED">
      <w:pPr>
        <w:pStyle w:val="ListParagraph"/>
        <w:numPr>
          <w:ilvl w:val="0"/>
          <w:numId w:val="15"/>
        </w:numPr>
        <w:ind w:left="1080"/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proofErr w:type="gramStart"/>
      <w:r w:rsidRPr="00233B74">
        <w:rPr>
          <w:rFonts w:ascii="Courier New" w:hAnsi="Courier New"/>
        </w:rPr>
        <w:t>add</w:t>
      </w:r>
      <w:proofErr w:type="gramEnd"/>
      <w:r w:rsidR="00666074">
        <w:rPr>
          <w:rFonts w:ascii="Courier New" w:hAnsi="Courier New"/>
        </w:rPr>
        <w:t xml:space="preserve"> </w:t>
      </w:r>
      <w:r w:rsidRPr="00233B74">
        <w:rPr>
          <w:rFonts w:ascii="Courier New" w:hAnsi="Courier New"/>
        </w:rPr>
        <w:t>(</w:t>
      </w:r>
      <w:proofErr w:type="spellStart"/>
      <w:r w:rsidRPr="00233B74">
        <w:rPr>
          <w:rFonts w:ascii="Courier New" w:hAnsi="Courier New"/>
        </w:rPr>
        <w:t>int</w:t>
      </w:r>
      <w:proofErr w:type="spellEnd"/>
      <w:r w:rsidRPr="00233B74">
        <w:rPr>
          <w:rFonts w:ascii="Courier New" w:hAnsi="Courier New"/>
        </w:rPr>
        <w:t xml:space="preserve"> milliseconds)</w:t>
      </w:r>
      <w:r w:rsidRPr="00233B74">
        <w:rPr>
          <w:rFonts w:ascii="Times New Roman" w:hAnsi="Times New Roman"/>
        </w:rPr>
        <w:t xml:space="preserve"> </w:t>
      </w:r>
      <w:r w:rsidR="00BF4479">
        <w:rPr>
          <w:rFonts w:ascii="Times New Roman" w:hAnsi="Times New Roman"/>
        </w:rPr>
        <w:t>A method that</w:t>
      </w:r>
      <w:r>
        <w:rPr>
          <w:rFonts w:ascii="Times New Roman" w:hAnsi="Times New Roman"/>
        </w:rPr>
        <w:t xml:space="preserve"> add</w:t>
      </w:r>
      <w:r w:rsidR="00BF447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number of milliseconds to </w:t>
      </w:r>
      <w:r w:rsidR="00BF4479">
        <w:rPr>
          <w:rFonts w:ascii="Times New Roman" w:hAnsi="Times New Roman"/>
        </w:rPr>
        <w:t>“this”</w:t>
      </w:r>
      <w:r>
        <w:rPr>
          <w:rFonts w:ascii="Times New Roman" w:hAnsi="Times New Roman"/>
        </w:rPr>
        <w:t xml:space="preserve"> </w:t>
      </w:r>
      <w:proofErr w:type="spellStart"/>
      <w:r w:rsidR="00423E99">
        <w:rPr>
          <w:rFonts w:ascii="Times New Roman" w:hAnsi="Times New Roman"/>
        </w:rPr>
        <w:t>StopWatch</w:t>
      </w:r>
      <w:proofErr w:type="spellEnd"/>
      <w:r w:rsidR="0094328F">
        <w:rPr>
          <w:rFonts w:ascii="Times New Roman" w:hAnsi="Times New Roman"/>
        </w:rPr>
        <w:t xml:space="preserve"> object</w:t>
      </w:r>
      <w:r w:rsidR="0066607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You may assume </w:t>
      </w:r>
      <w:r w:rsidR="00521C94">
        <w:rPr>
          <w:rFonts w:ascii="Times New Roman" w:hAnsi="Times New Roman"/>
        </w:rPr>
        <w:t xml:space="preserve">in this step </w:t>
      </w:r>
      <w:r>
        <w:rPr>
          <w:rFonts w:ascii="Times New Roman" w:hAnsi="Times New Roman"/>
        </w:rPr>
        <w:t>the parame</w:t>
      </w:r>
      <w:r w:rsidR="00BF4479">
        <w:rPr>
          <w:rFonts w:ascii="Times New Roman" w:hAnsi="Times New Roman"/>
        </w:rPr>
        <w:t>ter “milliseconds” is positive</w:t>
      </w:r>
      <w:r w:rsidR="00200BB7">
        <w:rPr>
          <w:rFonts w:ascii="Times New Roman" w:hAnsi="Times New Roman"/>
        </w:rPr>
        <w:t xml:space="preserve">. </w:t>
      </w:r>
      <w:r w:rsidR="00283577">
        <w:rPr>
          <w:rFonts w:ascii="Times New Roman" w:hAnsi="Times New Roman"/>
        </w:rPr>
        <w:t xml:space="preserve">Suggestion: call the </w:t>
      </w:r>
      <w:proofErr w:type="spellStart"/>
      <w:r w:rsidR="00283577">
        <w:rPr>
          <w:rFonts w:ascii="Times New Roman" w:hAnsi="Times New Roman"/>
        </w:rPr>
        <w:t>inc</w:t>
      </w:r>
      <w:proofErr w:type="spellEnd"/>
      <w:r w:rsidR="00283577">
        <w:rPr>
          <w:rFonts w:ascii="Times New Roman" w:hAnsi="Times New Roman"/>
        </w:rPr>
        <w:t xml:space="preserve"> method within a loop.</w:t>
      </w:r>
    </w:p>
    <w:p w14:paraId="4FBF6498" w14:textId="300F6397" w:rsidR="00423E99" w:rsidRDefault="00233B74" w:rsidP="006770ED">
      <w:pPr>
        <w:pStyle w:val="ListParagraph"/>
        <w:numPr>
          <w:ilvl w:val="0"/>
          <w:numId w:val="15"/>
        </w:numPr>
        <w:ind w:left="1080"/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proofErr w:type="gramStart"/>
      <w:r w:rsidRPr="00233B74">
        <w:rPr>
          <w:rFonts w:ascii="Courier New" w:hAnsi="Courier New"/>
        </w:rPr>
        <w:t>add</w:t>
      </w:r>
      <w:proofErr w:type="gramEnd"/>
      <w:r w:rsidR="00666074">
        <w:rPr>
          <w:rFonts w:ascii="Courier New" w:hAnsi="Courier New"/>
        </w:rPr>
        <w:t xml:space="preserve"> </w:t>
      </w:r>
      <w:r w:rsidRPr="00233B74">
        <w:rPr>
          <w:rFonts w:ascii="Courier New" w:hAnsi="Courier New"/>
        </w:rPr>
        <w:t>(</w:t>
      </w:r>
      <w:proofErr w:type="spellStart"/>
      <w:r w:rsidR="00423E99">
        <w:rPr>
          <w:rFonts w:ascii="Courier New" w:hAnsi="Courier New"/>
        </w:rPr>
        <w:t>StopWatch</w:t>
      </w:r>
      <w:proofErr w:type="spellEnd"/>
      <w:r w:rsidRPr="00233B74">
        <w:rPr>
          <w:rFonts w:ascii="Courier New" w:hAnsi="Courier New"/>
        </w:rPr>
        <w:t xml:space="preserve"> </w:t>
      </w:r>
      <w:r w:rsidR="00F401B1"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 w:rsidR="00BF4479">
        <w:rPr>
          <w:rFonts w:ascii="Times New Roman" w:hAnsi="Times New Roman"/>
        </w:rPr>
        <w:t>A method that</w:t>
      </w:r>
      <w:r w:rsidR="00423E99">
        <w:rPr>
          <w:rFonts w:ascii="Times New Roman" w:hAnsi="Times New Roman"/>
        </w:rPr>
        <w:t xml:space="preserve"> add</w:t>
      </w:r>
      <w:r w:rsidR="00BF4479">
        <w:rPr>
          <w:rFonts w:ascii="Times New Roman" w:hAnsi="Times New Roman"/>
        </w:rPr>
        <w:t>s</w:t>
      </w:r>
      <w:r w:rsidR="00423E99">
        <w:rPr>
          <w:rFonts w:ascii="Times New Roman" w:hAnsi="Times New Roman"/>
        </w:rPr>
        <w:t xml:space="preserve"> </w:t>
      </w:r>
      <w:proofErr w:type="spellStart"/>
      <w:r w:rsidR="00423E99">
        <w:rPr>
          <w:rFonts w:ascii="Times New Roman" w:hAnsi="Times New Roman"/>
        </w:rPr>
        <w:t>StopWatch</w:t>
      </w:r>
      <w:proofErr w:type="spellEnd"/>
      <w:r w:rsidR="00423E99">
        <w:rPr>
          <w:rFonts w:ascii="Times New Roman" w:hAnsi="Times New Roman"/>
        </w:rPr>
        <w:t xml:space="preserve"> </w:t>
      </w:r>
      <w:r w:rsidR="00F401B1">
        <w:rPr>
          <w:rFonts w:ascii="Times New Roman" w:hAnsi="Times New Roman"/>
        </w:rPr>
        <w:t>other</w:t>
      </w:r>
      <w:r w:rsidR="00423E99">
        <w:rPr>
          <w:rFonts w:ascii="Times New Roman" w:hAnsi="Times New Roman"/>
        </w:rPr>
        <w:t xml:space="preserve"> to the </w:t>
      </w:r>
      <w:r w:rsidR="00BF4479">
        <w:rPr>
          <w:rFonts w:ascii="Times New Roman" w:hAnsi="Times New Roman"/>
        </w:rPr>
        <w:t>“this”</w:t>
      </w:r>
      <w:r w:rsidR="00022A05">
        <w:rPr>
          <w:rFonts w:ascii="Times New Roman" w:hAnsi="Times New Roman"/>
        </w:rPr>
        <w:t xml:space="preserve"> </w:t>
      </w:r>
      <w:proofErr w:type="spellStart"/>
      <w:r w:rsidR="00022A05">
        <w:rPr>
          <w:rFonts w:ascii="Times New Roman" w:hAnsi="Times New Roman"/>
        </w:rPr>
        <w:t>StopWatch</w:t>
      </w:r>
      <w:proofErr w:type="spellEnd"/>
      <w:r w:rsidR="00521C94">
        <w:rPr>
          <w:rFonts w:ascii="Times New Roman" w:hAnsi="Times New Roman"/>
        </w:rPr>
        <w:t xml:space="preserve">.  Suggestion: convert </w:t>
      </w:r>
      <w:r w:rsidR="00200BB7">
        <w:rPr>
          <w:rFonts w:ascii="Times New Roman" w:hAnsi="Times New Roman"/>
        </w:rPr>
        <w:t>“</w:t>
      </w:r>
      <w:r w:rsidR="00521C94">
        <w:rPr>
          <w:rFonts w:ascii="Times New Roman" w:hAnsi="Times New Roman"/>
        </w:rPr>
        <w:t>other</w:t>
      </w:r>
      <w:r w:rsidR="00200BB7">
        <w:rPr>
          <w:rFonts w:ascii="Times New Roman" w:hAnsi="Times New Roman"/>
        </w:rPr>
        <w:t>”</w:t>
      </w:r>
      <w:r w:rsidR="00521C94">
        <w:rPr>
          <w:rFonts w:ascii="Times New Roman" w:hAnsi="Times New Roman"/>
        </w:rPr>
        <w:t xml:space="preserve"> to milliseconds and call the </w:t>
      </w:r>
      <w:proofErr w:type="gramStart"/>
      <w:r w:rsidR="00521C94">
        <w:rPr>
          <w:rFonts w:ascii="Times New Roman" w:hAnsi="Times New Roman"/>
        </w:rPr>
        <w:t>add(</w:t>
      </w:r>
      <w:proofErr w:type="spellStart"/>
      <w:proofErr w:type="gramEnd"/>
      <w:r w:rsidR="00521C94">
        <w:rPr>
          <w:rFonts w:ascii="Times New Roman" w:hAnsi="Times New Roman"/>
        </w:rPr>
        <w:t>int</w:t>
      </w:r>
      <w:proofErr w:type="spellEnd"/>
      <w:r w:rsidR="00521C94">
        <w:rPr>
          <w:rFonts w:ascii="Times New Roman" w:hAnsi="Times New Roman"/>
        </w:rPr>
        <w:t xml:space="preserve"> milliseconds) method</w:t>
      </w:r>
    </w:p>
    <w:p w14:paraId="7B30425D" w14:textId="60CE6E00" w:rsidR="00233B74" w:rsidRDefault="00423E99" w:rsidP="006770ED">
      <w:pPr>
        <w:pStyle w:val="ListParagraph"/>
        <w:numPr>
          <w:ilvl w:val="0"/>
          <w:numId w:val="15"/>
        </w:numPr>
        <w:ind w:left="1080"/>
        <w:rPr>
          <w:rFonts w:ascii="Times New Roman" w:hAnsi="Times New Roman"/>
        </w:rPr>
      </w:pPr>
      <w:r w:rsidRPr="00423E99">
        <w:rPr>
          <w:rFonts w:ascii="Courier New" w:hAnsi="Courier New"/>
        </w:rPr>
        <w:t xml:space="preserve">public void </w:t>
      </w:r>
      <w:proofErr w:type="spellStart"/>
      <w:r w:rsidRPr="00423E99">
        <w:rPr>
          <w:rFonts w:ascii="Courier New" w:hAnsi="Courier New"/>
        </w:rPr>
        <w:t>inc</w:t>
      </w:r>
      <w:proofErr w:type="spellEnd"/>
      <w:r w:rsidR="00666074">
        <w:rPr>
          <w:rFonts w:ascii="Courier New" w:hAnsi="Courier New"/>
        </w:rPr>
        <w:t xml:space="preserve"> </w:t>
      </w:r>
      <w:proofErr w:type="gramStart"/>
      <w:r w:rsidRPr="00423E99">
        <w:rPr>
          <w:rFonts w:ascii="Courier New" w:hAnsi="Courier New"/>
        </w:rPr>
        <w:t>()</w:t>
      </w:r>
      <w:r w:rsidRPr="00423E99">
        <w:rPr>
          <w:rFonts w:ascii="Times New Roman" w:hAnsi="Times New Roman"/>
        </w:rPr>
        <w:t>A</w:t>
      </w:r>
      <w:proofErr w:type="gramEnd"/>
      <w:r w:rsidRPr="00423E99">
        <w:rPr>
          <w:rFonts w:ascii="Times New Roman" w:hAnsi="Times New Roman"/>
        </w:rPr>
        <w:t xml:space="preserve"> m</w:t>
      </w:r>
      <w:r>
        <w:rPr>
          <w:rFonts w:ascii="Times New Roman" w:hAnsi="Times New Roman"/>
        </w:rPr>
        <w:t xml:space="preserve">ethod that increments the </w:t>
      </w:r>
      <w:r w:rsidR="00BF4479">
        <w:rPr>
          <w:rFonts w:ascii="Times New Roman" w:hAnsi="Times New Roman"/>
        </w:rPr>
        <w:t>“this”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StopWatch</w:t>
      </w:r>
      <w:proofErr w:type="spellEnd"/>
      <w:r w:rsidR="00BF4479">
        <w:rPr>
          <w:rFonts w:ascii="Times New Roman" w:hAnsi="Times New Roman"/>
        </w:rPr>
        <w:t xml:space="preserve"> by 1 millisecond</w:t>
      </w:r>
    </w:p>
    <w:p w14:paraId="7A17298A" w14:textId="583BF66A" w:rsidR="002E0E55" w:rsidRDefault="002E0E55" w:rsidP="006770ED">
      <w:pPr>
        <w:pStyle w:val="ListParagraph"/>
        <w:numPr>
          <w:ilvl w:val="0"/>
          <w:numId w:val="15"/>
        </w:numPr>
        <w:ind w:left="1080"/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r>
        <w:rPr>
          <w:rFonts w:ascii="Courier New" w:hAnsi="Courier New"/>
        </w:rPr>
        <w:t xml:space="preserve">sub </w:t>
      </w:r>
      <w:r w:rsidRPr="00233B74">
        <w:rPr>
          <w:rFonts w:ascii="Courier New" w:hAnsi="Courier New"/>
        </w:rPr>
        <w:t>(</w:t>
      </w:r>
      <w:proofErr w:type="spellStart"/>
      <w:r w:rsidRPr="00233B74">
        <w:rPr>
          <w:rFonts w:ascii="Courier New" w:hAnsi="Courier New"/>
        </w:rPr>
        <w:t>int</w:t>
      </w:r>
      <w:proofErr w:type="spellEnd"/>
      <w:r w:rsidRPr="00233B74">
        <w:rPr>
          <w:rFonts w:ascii="Courier New" w:hAnsi="Courier New"/>
        </w:rPr>
        <w:t xml:space="preserve"> milliseconds)</w:t>
      </w:r>
      <w:r w:rsidRPr="00233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 method that subtracts</w:t>
      </w:r>
      <w:r w:rsidR="00424C83">
        <w:rPr>
          <w:rFonts w:ascii="Times New Roman" w:hAnsi="Times New Roman"/>
        </w:rPr>
        <w:t xml:space="preserve"> the number of milliseconds from</w:t>
      </w:r>
      <w:r>
        <w:rPr>
          <w:rFonts w:ascii="Times New Roman" w:hAnsi="Times New Roman"/>
        </w:rPr>
        <w:t xml:space="preserve"> “this” </w:t>
      </w:r>
      <w:proofErr w:type="spellStart"/>
      <w:r>
        <w:rPr>
          <w:rFonts w:ascii="Times New Roman" w:hAnsi="Times New Roman"/>
        </w:rPr>
        <w:t>StopWatch</w:t>
      </w:r>
      <w:proofErr w:type="spellEnd"/>
      <w:r>
        <w:rPr>
          <w:rFonts w:ascii="Times New Roman" w:hAnsi="Times New Roman"/>
        </w:rPr>
        <w:t xml:space="preserve"> object.  You may assume in this step the parameter “milliseconds” is positive. Suggestion: call the </w:t>
      </w:r>
      <w:proofErr w:type="spellStart"/>
      <w:r w:rsidR="00283577">
        <w:rPr>
          <w:rFonts w:ascii="Times New Roman" w:hAnsi="Times New Roman"/>
        </w:rPr>
        <w:t>dec</w:t>
      </w:r>
      <w:proofErr w:type="spellEnd"/>
      <w:r w:rsidR="00283577">
        <w:rPr>
          <w:rFonts w:ascii="Times New Roman" w:hAnsi="Times New Roman"/>
        </w:rPr>
        <w:t xml:space="preserve"> m</w:t>
      </w:r>
      <w:r>
        <w:rPr>
          <w:rFonts w:ascii="Times New Roman" w:hAnsi="Times New Roman"/>
        </w:rPr>
        <w:t xml:space="preserve">ethod within a loop. </w:t>
      </w:r>
    </w:p>
    <w:p w14:paraId="65A18E2A" w14:textId="4C3593E0" w:rsidR="002E0E55" w:rsidRDefault="002E0E55" w:rsidP="006770ED">
      <w:pPr>
        <w:pStyle w:val="ListParagraph"/>
        <w:numPr>
          <w:ilvl w:val="0"/>
          <w:numId w:val="15"/>
        </w:numPr>
        <w:ind w:left="1080"/>
        <w:rPr>
          <w:rFonts w:ascii="Times New Roman" w:hAnsi="Times New Roman"/>
        </w:rPr>
      </w:pPr>
      <w:r w:rsidRPr="00233B74">
        <w:rPr>
          <w:rFonts w:ascii="Courier New" w:hAnsi="Courier New"/>
        </w:rPr>
        <w:t xml:space="preserve">public void </w:t>
      </w:r>
      <w:r>
        <w:rPr>
          <w:rFonts w:ascii="Courier New" w:hAnsi="Courier New"/>
        </w:rPr>
        <w:t xml:space="preserve">sub </w:t>
      </w:r>
      <w:r w:rsidRPr="00233B74"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StopWatch</w:t>
      </w:r>
      <w:proofErr w:type="spellEnd"/>
      <w:r w:rsidRPr="00233B74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other</w:t>
      </w:r>
      <w:r w:rsidRPr="00233B74">
        <w:rPr>
          <w:rFonts w:ascii="Courier New" w:hAnsi="Courier New"/>
        </w:rPr>
        <w:t>)</w:t>
      </w:r>
      <w:r>
        <w:rPr>
          <w:rFonts w:ascii="Courier New" w:hAnsi="Courier New"/>
        </w:rPr>
        <w:t xml:space="preserve"> </w:t>
      </w:r>
      <w:r>
        <w:rPr>
          <w:rFonts w:ascii="Times New Roman" w:hAnsi="Times New Roman"/>
        </w:rPr>
        <w:t xml:space="preserve">A method that subtracts </w:t>
      </w:r>
      <w:proofErr w:type="spellStart"/>
      <w:r>
        <w:rPr>
          <w:rFonts w:ascii="Times New Roman" w:hAnsi="Times New Roman"/>
        </w:rPr>
        <w:t>StopWatch</w:t>
      </w:r>
      <w:proofErr w:type="spellEnd"/>
      <w:r>
        <w:rPr>
          <w:rFonts w:ascii="Times New Roman" w:hAnsi="Times New Roman"/>
        </w:rPr>
        <w:t xml:space="preserve"> other from the “this” </w:t>
      </w:r>
      <w:proofErr w:type="spellStart"/>
      <w:r>
        <w:rPr>
          <w:rFonts w:ascii="Times New Roman" w:hAnsi="Times New Roman"/>
        </w:rPr>
        <w:t>StopWatch</w:t>
      </w:r>
      <w:proofErr w:type="spellEnd"/>
      <w:r>
        <w:rPr>
          <w:rFonts w:ascii="Times New Roman" w:hAnsi="Times New Roman"/>
        </w:rPr>
        <w:t xml:space="preserve">.  Suggestion: convert “other” to milliseconds and call the </w:t>
      </w:r>
      <w:proofErr w:type="gramStart"/>
      <w:r w:rsidR="00A01841">
        <w:rPr>
          <w:rFonts w:ascii="Times New Roman" w:hAnsi="Times New Roman"/>
        </w:rPr>
        <w:t>sub</w:t>
      </w:r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milliseconds) method</w:t>
      </w:r>
    </w:p>
    <w:p w14:paraId="436E509B" w14:textId="42165E46" w:rsidR="002E0E55" w:rsidRPr="002E0E55" w:rsidRDefault="002E0E55" w:rsidP="006770ED">
      <w:pPr>
        <w:pStyle w:val="ListParagraph"/>
        <w:numPr>
          <w:ilvl w:val="0"/>
          <w:numId w:val="15"/>
        </w:numPr>
        <w:ind w:left="1080"/>
        <w:rPr>
          <w:rFonts w:ascii="Times New Roman" w:hAnsi="Times New Roman"/>
        </w:rPr>
      </w:pPr>
      <w:r w:rsidRPr="00423E99"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dec</w:t>
      </w:r>
      <w:proofErr w:type="spellEnd"/>
      <w:r>
        <w:rPr>
          <w:rFonts w:ascii="Courier New" w:hAnsi="Courier New"/>
        </w:rPr>
        <w:t xml:space="preserve"> </w:t>
      </w:r>
      <w:r w:rsidR="00283577">
        <w:rPr>
          <w:rFonts w:ascii="Courier New" w:hAnsi="Courier New"/>
        </w:rPr>
        <w:t xml:space="preserve">() </w:t>
      </w:r>
      <w:r w:rsidRPr="00423E99">
        <w:rPr>
          <w:rFonts w:ascii="Times New Roman" w:hAnsi="Times New Roman"/>
        </w:rPr>
        <w:t>A m</w:t>
      </w:r>
      <w:r>
        <w:rPr>
          <w:rFonts w:ascii="Times New Roman" w:hAnsi="Times New Roman"/>
        </w:rPr>
        <w:t xml:space="preserve">ethod that decrements the “this” </w:t>
      </w:r>
      <w:proofErr w:type="spellStart"/>
      <w:r>
        <w:rPr>
          <w:rFonts w:ascii="Times New Roman" w:hAnsi="Times New Roman"/>
        </w:rPr>
        <w:t>StopWatch</w:t>
      </w:r>
      <w:proofErr w:type="spellEnd"/>
      <w:r>
        <w:rPr>
          <w:rFonts w:ascii="Times New Roman" w:hAnsi="Times New Roman"/>
        </w:rPr>
        <w:t xml:space="preserve"> by 1 millisecond</w:t>
      </w:r>
    </w:p>
    <w:p w14:paraId="5DF28A59" w14:textId="5A9A35E8" w:rsidR="00423E99" w:rsidRPr="00EC4C13" w:rsidRDefault="00423E99" w:rsidP="006770ED">
      <w:pPr>
        <w:pStyle w:val="ListParagraph"/>
        <w:numPr>
          <w:ilvl w:val="0"/>
          <w:numId w:val="15"/>
        </w:numPr>
        <w:ind w:left="1080"/>
        <w:rPr>
          <w:rFonts w:ascii="Times New Roman" w:hAnsi="Times New Roman"/>
        </w:rPr>
      </w:pPr>
      <w:r w:rsidRPr="00423E99">
        <w:rPr>
          <w:rFonts w:ascii="Courier New" w:hAnsi="Courier New"/>
        </w:rPr>
        <w:t xml:space="preserve">public String </w:t>
      </w:r>
      <w:proofErr w:type="spellStart"/>
      <w:r w:rsidRPr="00423E99">
        <w:rPr>
          <w:rFonts w:ascii="Courier New" w:hAnsi="Courier New"/>
        </w:rPr>
        <w:t>toString</w:t>
      </w:r>
      <w:proofErr w:type="spellEnd"/>
      <w:r w:rsidR="00666074">
        <w:rPr>
          <w:rFonts w:ascii="Courier New" w:hAnsi="Courier New"/>
        </w:rPr>
        <w:t xml:space="preserve"> </w:t>
      </w:r>
      <w:r w:rsidRPr="00423E99">
        <w:rPr>
          <w:rFonts w:ascii="Courier New" w:hAnsi="Courier New"/>
        </w:rPr>
        <w:t>()</w:t>
      </w:r>
      <w:r>
        <w:rPr>
          <w:rFonts w:ascii="Courier New" w:hAnsi="Courier New"/>
        </w:rPr>
        <w:t xml:space="preserve"> </w:t>
      </w:r>
      <w:r w:rsidR="00F401B1">
        <w:rPr>
          <w:rFonts w:ascii="Times New Roman" w:hAnsi="Times New Roman"/>
        </w:rPr>
        <w:t>M</w:t>
      </w:r>
      <w:r w:rsidRPr="00EC4C13">
        <w:rPr>
          <w:rFonts w:ascii="Times New Roman" w:hAnsi="Times New Roman"/>
        </w:rPr>
        <w:t xml:space="preserve">ethod that returns a string that represents a </w:t>
      </w:r>
      <w:proofErr w:type="spellStart"/>
      <w:r w:rsidRPr="00EC4C13">
        <w:rPr>
          <w:rFonts w:ascii="Times New Roman" w:hAnsi="Times New Roman"/>
        </w:rPr>
        <w:t>StopWatch</w:t>
      </w:r>
      <w:proofErr w:type="spellEnd"/>
      <w:r w:rsidRPr="00EC4C13">
        <w:rPr>
          <w:rFonts w:ascii="Times New Roman" w:hAnsi="Times New Roman"/>
        </w:rPr>
        <w:t xml:space="preserve"> with </w:t>
      </w:r>
      <w:r w:rsidR="008B1450">
        <w:rPr>
          <w:rFonts w:ascii="Times New Roman" w:hAnsi="Times New Roman"/>
        </w:rPr>
        <w:t xml:space="preserve">the </w:t>
      </w:r>
      <w:r w:rsidR="00424C83">
        <w:rPr>
          <w:rFonts w:ascii="Times New Roman" w:hAnsi="Times New Roman"/>
        </w:rPr>
        <w:t xml:space="preserve">following format: </w:t>
      </w:r>
      <w:r w:rsidRPr="00EC4C13">
        <w:rPr>
          <w:rFonts w:ascii="Times New Roman" w:hAnsi="Times New Roman"/>
        </w:rPr>
        <w:t>“1:06:010”.  Display the minutes as is; if seconds &lt; 10 then display with a leading “0”, and always display milliseconds with 3 digits. Other examples: “21:32:000”, “0:00:000”</w:t>
      </w:r>
    </w:p>
    <w:p w14:paraId="1B304E3A" w14:textId="1DE5B7FC" w:rsidR="00D274EF" w:rsidRDefault="00D274EF" w:rsidP="00D274EF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F7B8A7C" w14:textId="77777777" w:rsidR="00022A05" w:rsidRDefault="00423E99" w:rsidP="00423E99">
      <w:pPr>
        <w:outlineLvl w:val="0"/>
        <w:rPr>
          <w:rFonts w:ascii="Times New Roman" w:hAnsi="Times New Roman" w:cs="Georgia"/>
          <w:b/>
          <w:sz w:val="28"/>
          <w:szCs w:val="26"/>
        </w:rPr>
      </w:pPr>
      <w:r>
        <w:rPr>
          <w:rFonts w:ascii="Times New Roman" w:hAnsi="Times New Roman"/>
          <w:b/>
          <w:sz w:val="28"/>
        </w:rPr>
        <w:t xml:space="preserve">Step 3: </w:t>
      </w:r>
      <w:r w:rsidR="007462DE" w:rsidRPr="0051096F">
        <w:rPr>
          <w:rFonts w:ascii="Times New Roman" w:hAnsi="Times New Roman" w:cs="Georgia"/>
          <w:b/>
          <w:sz w:val="28"/>
          <w:szCs w:val="26"/>
        </w:rPr>
        <w:t>Software Testing</w:t>
      </w:r>
      <w:r w:rsidR="007462DE">
        <w:rPr>
          <w:rFonts w:ascii="Times New Roman" w:hAnsi="Times New Roman" w:cs="Georgia"/>
          <w:b/>
          <w:sz w:val="28"/>
          <w:szCs w:val="26"/>
        </w:rPr>
        <w:t xml:space="preserve">:  </w:t>
      </w:r>
      <w:r w:rsidR="00257624">
        <w:rPr>
          <w:rFonts w:ascii="Times New Roman" w:hAnsi="Times New Roman" w:cs="Georgia"/>
          <w:b/>
          <w:sz w:val="28"/>
          <w:szCs w:val="26"/>
        </w:rPr>
        <w:t>Using a JUni</w:t>
      </w:r>
      <w:r w:rsidR="00022A05">
        <w:rPr>
          <w:rFonts w:ascii="Times New Roman" w:hAnsi="Times New Roman" w:cs="Georgia"/>
          <w:b/>
          <w:sz w:val="28"/>
          <w:szCs w:val="26"/>
        </w:rPr>
        <w:t>t named “</w:t>
      </w:r>
      <w:proofErr w:type="spellStart"/>
      <w:r w:rsidR="00022A05">
        <w:rPr>
          <w:rFonts w:ascii="Times New Roman" w:hAnsi="Times New Roman" w:cs="Georgia"/>
          <w:b/>
          <w:sz w:val="28"/>
          <w:szCs w:val="26"/>
        </w:rPr>
        <w:t>TestStopWatch</w:t>
      </w:r>
      <w:proofErr w:type="spellEnd"/>
      <w:r w:rsidR="00022A05">
        <w:rPr>
          <w:rFonts w:ascii="Times New Roman" w:hAnsi="Times New Roman" w:cs="Georgia"/>
          <w:b/>
          <w:sz w:val="28"/>
          <w:szCs w:val="26"/>
        </w:rPr>
        <w:t>”:</w:t>
      </w:r>
    </w:p>
    <w:p w14:paraId="1DE1D400" w14:textId="41356166" w:rsidR="00257624" w:rsidRDefault="00257624" w:rsidP="00423E99">
      <w:pPr>
        <w:outlineLvl w:val="0"/>
        <w:rPr>
          <w:rFonts w:ascii="Times New Roman" w:hAnsi="Times New Roman" w:cs="Georgia"/>
          <w:szCs w:val="26"/>
        </w:rPr>
      </w:pPr>
      <w:r w:rsidRPr="00381A8A">
        <w:rPr>
          <w:rFonts w:ascii="Times New Roman" w:hAnsi="Times New Roman" w:cs="Georgia"/>
          <w:szCs w:val="26"/>
        </w:rPr>
        <w:t>S</w:t>
      </w:r>
      <w:r>
        <w:rPr>
          <w:rFonts w:ascii="Times New Roman" w:hAnsi="Times New Roman" w:cs="Georgia"/>
          <w:szCs w:val="26"/>
        </w:rPr>
        <w:t>oftware developers must plan from</w:t>
      </w:r>
      <w:r w:rsidRPr="00381A8A">
        <w:rPr>
          <w:rFonts w:ascii="Times New Roman" w:hAnsi="Times New Roman" w:cs="Georgia"/>
          <w:szCs w:val="26"/>
        </w:rPr>
        <w:t xml:space="preserve"> the beginning that their solution is correct</w:t>
      </w:r>
      <w:r>
        <w:rPr>
          <w:rFonts w:ascii="Times New Roman" w:hAnsi="Times New Roman" w:cs="Georgia"/>
          <w:szCs w:val="26"/>
        </w:rPr>
        <w:t xml:space="preserve">. </w:t>
      </w:r>
      <w:r w:rsidR="00BE0F9E">
        <w:rPr>
          <w:rFonts w:ascii="Times New Roman" w:hAnsi="Times New Roman" w:cs="Georgia"/>
          <w:szCs w:val="26"/>
        </w:rPr>
        <w:t xml:space="preserve"> Assume on this step, the user is entering valid input, e.g., </w:t>
      </w:r>
      <w:proofErr w:type="gramStart"/>
      <w:r w:rsidR="00BE0F9E">
        <w:rPr>
          <w:rFonts w:ascii="Times New Roman" w:hAnsi="Times New Roman" w:cs="Georgia"/>
          <w:szCs w:val="26"/>
        </w:rPr>
        <w:t>add(</w:t>
      </w:r>
      <w:proofErr w:type="gramEnd"/>
      <w:r w:rsidR="00BE0F9E">
        <w:rPr>
          <w:rFonts w:ascii="Times New Roman" w:hAnsi="Times New Roman" w:cs="Georgia"/>
          <w:szCs w:val="26"/>
        </w:rPr>
        <w:t>10) or sub (20).</w:t>
      </w:r>
      <w:r w:rsidR="00B35060">
        <w:rPr>
          <w:rFonts w:ascii="Times New Roman" w:hAnsi="Times New Roman" w:cs="Georgia"/>
          <w:szCs w:val="26"/>
        </w:rPr>
        <w:t xml:space="preserve"> Assume seconds is always between 0 and 59, milliseconds </w:t>
      </w:r>
      <w:proofErr w:type="gramStart"/>
      <w:r w:rsidR="00B35060">
        <w:rPr>
          <w:rFonts w:ascii="Times New Roman" w:hAnsi="Times New Roman" w:cs="Georgia"/>
          <w:szCs w:val="26"/>
        </w:rPr>
        <w:t>is</w:t>
      </w:r>
      <w:proofErr w:type="gramEnd"/>
      <w:r w:rsidR="00B35060">
        <w:rPr>
          <w:rFonts w:ascii="Times New Roman" w:hAnsi="Times New Roman" w:cs="Georgia"/>
          <w:szCs w:val="26"/>
        </w:rPr>
        <w:t xml:space="preserve"> always between 0 and 999 for constructors.  However, add(milliseconds) and/or sub(milliseconds) is the assumption is greater 0 for milliseconds.   </w:t>
      </w:r>
    </w:p>
    <w:p w14:paraId="37E64AB1" w14:textId="77777777" w:rsidR="00B35060" w:rsidRDefault="00B35060" w:rsidP="00423E99">
      <w:pPr>
        <w:outlineLvl w:val="0"/>
        <w:rPr>
          <w:rFonts w:ascii="Times New Roman" w:hAnsi="Times New Roman" w:cs="Georgia"/>
          <w:szCs w:val="26"/>
        </w:rPr>
      </w:pPr>
    </w:p>
    <w:p w14:paraId="47E68D05" w14:textId="4A2CDD8B" w:rsidR="00390176" w:rsidRPr="00D0277A" w:rsidRDefault="00D0277A" w:rsidP="00D0277A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</w:t>
      </w:r>
      <w:r w:rsidRPr="00D0277A">
        <w:rPr>
          <w:rFonts w:ascii="Times New Roman" w:hAnsi="Times New Roman"/>
        </w:rPr>
        <w:t xml:space="preserve"> on JUnit test cases that will test the functionality</w:t>
      </w:r>
      <w:r>
        <w:rPr>
          <w:rFonts w:ascii="Times New Roman" w:hAnsi="Times New Roman"/>
        </w:rPr>
        <w:t xml:space="preserve"> </w:t>
      </w:r>
      <w:r w:rsidRPr="00D0277A">
        <w:rPr>
          <w:rFonts w:ascii="Times New Roman" w:hAnsi="Times New Roman"/>
        </w:rPr>
        <w:t>of the methods created in step 2.</w:t>
      </w:r>
    </w:p>
    <w:p w14:paraId="69A4A84F" w14:textId="77777777" w:rsidR="006D4775" w:rsidRDefault="006D4775" w:rsidP="006D4775">
      <w:pPr>
        <w:rPr>
          <w:rFonts w:ascii="Times New Roman" w:hAnsi="Times New Roman"/>
          <w:b/>
          <w:sz w:val="28"/>
        </w:rPr>
      </w:pPr>
    </w:p>
    <w:p w14:paraId="66AA3903" w14:textId="77777777" w:rsidR="00812A3D" w:rsidRPr="006D4775" w:rsidRDefault="00812A3D" w:rsidP="00423E99">
      <w:pPr>
        <w:outlineLvl w:val="0"/>
        <w:rPr>
          <w:rFonts w:ascii="Times New Roman" w:hAnsi="Times New Roman"/>
          <w:b/>
          <w:sz w:val="16"/>
          <w:szCs w:val="16"/>
        </w:rPr>
      </w:pPr>
    </w:p>
    <w:p w14:paraId="1B68B40C" w14:textId="29B690AC" w:rsidR="006D4775" w:rsidRDefault="008F27FD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4</w:t>
      </w:r>
      <w:r w:rsidR="006D4775">
        <w:rPr>
          <w:rFonts w:ascii="Times New Roman" w:hAnsi="Times New Roman"/>
          <w:b/>
          <w:sz w:val="28"/>
        </w:rPr>
        <w:t xml:space="preserve">: Create the following </w:t>
      </w:r>
      <w:r w:rsidR="0049594C">
        <w:rPr>
          <w:rFonts w:ascii="Times New Roman" w:hAnsi="Times New Roman"/>
          <w:b/>
          <w:sz w:val="28"/>
        </w:rPr>
        <w:t xml:space="preserve">additional </w:t>
      </w:r>
      <w:r w:rsidR="006D4775">
        <w:rPr>
          <w:rFonts w:ascii="Times New Roman" w:hAnsi="Times New Roman"/>
          <w:b/>
          <w:sz w:val="28"/>
        </w:rPr>
        <w:t xml:space="preserve">methods in the </w:t>
      </w:r>
      <w:proofErr w:type="spellStart"/>
      <w:r w:rsidR="006D4775">
        <w:rPr>
          <w:rFonts w:ascii="Times New Roman" w:hAnsi="Times New Roman"/>
          <w:b/>
          <w:sz w:val="28"/>
        </w:rPr>
        <w:t>StopWatch</w:t>
      </w:r>
      <w:proofErr w:type="spellEnd"/>
      <w:r w:rsidR="0049594C">
        <w:rPr>
          <w:rFonts w:ascii="Times New Roman" w:hAnsi="Times New Roman"/>
          <w:b/>
          <w:sz w:val="28"/>
        </w:rPr>
        <w:t xml:space="preserve"> </w:t>
      </w:r>
      <w:r w:rsidR="008D73CB">
        <w:rPr>
          <w:rFonts w:ascii="Times New Roman" w:hAnsi="Times New Roman"/>
          <w:b/>
          <w:sz w:val="28"/>
        </w:rPr>
        <w:t>class:</w:t>
      </w:r>
    </w:p>
    <w:p w14:paraId="28C11C75" w14:textId="41D0AF9F" w:rsidR="002E3E53" w:rsidRDefault="006D4775" w:rsidP="006D4775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6D4775">
        <w:rPr>
          <w:rFonts w:ascii="Courier New" w:hAnsi="Courier New"/>
        </w:rPr>
        <w:t xml:space="preserve">public void </w:t>
      </w:r>
      <w:proofErr w:type="gramStart"/>
      <w:r w:rsidRPr="006D4775">
        <w:rPr>
          <w:rFonts w:ascii="Courier New" w:hAnsi="Courier New"/>
        </w:rPr>
        <w:t>save(</w:t>
      </w:r>
      <w:proofErr w:type="gramEnd"/>
      <w:r w:rsidR="000D1CEF">
        <w:rPr>
          <w:rFonts w:ascii="Courier New" w:hAnsi="Courier New"/>
        </w:rPr>
        <w:t xml:space="preserve">String </w:t>
      </w:r>
      <w:proofErr w:type="spellStart"/>
      <w:r w:rsidR="000D1CEF">
        <w:rPr>
          <w:rFonts w:ascii="Courier New" w:hAnsi="Courier New"/>
        </w:rPr>
        <w:t>fileName</w:t>
      </w:r>
      <w:proofErr w:type="spellEnd"/>
      <w:r w:rsidRPr="006D4775">
        <w:rPr>
          <w:rFonts w:ascii="Courier New" w:hAnsi="Courier New"/>
        </w:rPr>
        <w:t xml:space="preserve">) </w:t>
      </w:r>
      <w:r w:rsidR="002E3E53">
        <w:rPr>
          <w:rFonts w:ascii="Times New Roman" w:hAnsi="Times New Roman"/>
        </w:rPr>
        <w:t>A method that</w:t>
      </w:r>
      <w:r>
        <w:rPr>
          <w:rFonts w:ascii="Times New Roman" w:hAnsi="Times New Roman"/>
        </w:rPr>
        <w:t xml:space="preserve"> save</w:t>
      </w:r>
      <w:r w:rsidR="002E3E5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</w:t>
      </w:r>
      <w:r w:rsidR="00BF4479">
        <w:rPr>
          <w:rFonts w:ascii="Times New Roman" w:hAnsi="Times New Roman"/>
        </w:rPr>
        <w:t>“this”</w:t>
      </w:r>
      <w:r w:rsidR="00022A05">
        <w:rPr>
          <w:rFonts w:ascii="Times New Roman" w:hAnsi="Times New Roman"/>
        </w:rPr>
        <w:t xml:space="preserve"> </w:t>
      </w:r>
      <w:proofErr w:type="spellStart"/>
      <w:r w:rsidR="00022A05">
        <w:rPr>
          <w:rFonts w:ascii="Times New Roman" w:hAnsi="Times New Roman"/>
        </w:rPr>
        <w:t>StopWatch</w:t>
      </w:r>
      <w:proofErr w:type="spellEnd"/>
      <w:r w:rsidR="00022A05">
        <w:rPr>
          <w:rFonts w:ascii="Times New Roman" w:hAnsi="Times New Roman"/>
        </w:rPr>
        <w:t xml:space="preserve"> to a file</w:t>
      </w:r>
    </w:p>
    <w:p w14:paraId="648B76C6" w14:textId="7DEE46F7" w:rsidR="006D4775" w:rsidRPr="002E3E53" w:rsidRDefault="002E3E53" w:rsidP="002E3E53">
      <w:pPr>
        <w:pStyle w:val="ListParagraph"/>
        <w:numPr>
          <w:ilvl w:val="0"/>
          <w:numId w:val="15"/>
        </w:numPr>
        <w:rPr>
          <w:rFonts w:ascii="Monaco" w:hAnsi="Monaco" w:cs="Monaco"/>
        </w:rPr>
      </w:pPr>
      <w:r>
        <w:rPr>
          <w:rFonts w:ascii="Times New Roman" w:hAnsi="Times New Roman"/>
        </w:rPr>
        <w:lastRenderedPageBreak/>
        <w:t xml:space="preserve"> </w:t>
      </w:r>
      <w:r w:rsidRPr="002E3E53">
        <w:rPr>
          <w:rFonts w:ascii="Courier New" w:hAnsi="Courier New"/>
        </w:rPr>
        <w:t xml:space="preserve">public void </w:t>
      </w:r>
      <w:proofErr w:type="gramStart"/>
      <w:r w:rsidRPr="002E3E53">
        <w:rPr>
          <w:rFonts w:ascii="Courier New" w:hAnsi="Courier New"/>
        </w:rPr>
        <w:t>load(</w:t>
      </w:r>
      <w:proofErr w:type="gramEnd"/>
      <w:r w:rsidR="000D1CEF">
        <w:rPr>
          <w:rFonts w:ascii="Courier New" w:hAnsi="Courier New"/>
        </w:rPr>
        <w:t xml:space="preserve">String </w:t>
      </w:r>
      <w:proofErr w:type="spellStart"/>
      <w:r w:rsidR="000D1CEF">
        <w:rPr>
          <w:rFonts w:ascii="Courier New" w:hAnsi="Courier New"/>
        </w:rPr>
        <w:t>fileName</w:t>
      </w:r>
      <w:proofErr w:type="spellEnd"/>
      <w:r w:rsidRPr="002E3E53">
        <w:rPr>
          <w:rFonts w:ascii="Courier New" w:hAnsi="Courier New"/>
        </w:rPr>
        <w:t>)</w:t>
      </w:r>
      <w:r w:rsidRPr="00C70EFF">
        <w:rPr>
          <w:rFonts w:ascii="Times New Roman" w:hAnsi="Times New Roman" w:cs="Times New Roman"/>
        </w:rPr>
        <w:t xml:space="preserve">A </w:t>
      </w:r>
      <w:r w:rsidRPr="008D73CB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/>
        </w:rPr>
        <w:t xml:space="preserve"> that loads the </w:t>
      </w:r>
      <w:r w:rsidR="00BF4479">
        <w:rPr>
          <w:rFonts w:ascii="Times New Roman" w:hAnsi="Times New Roman"/>
        </w:rPr>
        <w:t>“this”</w:t>
      </w:r>
      <w:r w:rsidR="00022A05">
        <w:rPr>
          <w:rFonts w:ascii="Times New Roman" w:hAnsi="Times New Roman"/>
        </w:rPr>
        <w:t xml:space="preserve"> </w:t>
      </w:r>
      <w:proofErr w:type="spellStart"/>
      <w:r w:rsidR="00022A05">
        <w:rPr>
          <w:rFonts w:ascii="Times New Roman" w:hAnsi="Times New Roman"/>
        </w:rPr>
        <w:t>StopWatch</w:t>
      </w:r>
      <w:proofErr w:type="spellEnd"/>
      <w:r w:rsidR="00022A05">
        <w:rPr>
          <w:rFonts w:ascii="Times New Roman" w:hAnsi="Times New Roman"/>
        </w:rPr>
        <w:t xml:space="preserve"> from a file</w:t>
      </w:r>
      <w:r w:rsidR="000D1CEF">
        <w:rPr>
          <w:rFonts w:ascii="Times New Roman" w:hAnsi="Times New Roman"/>
        </w:rPr>
        <w:t xml:space="preserve"> </w:t>
      </w:r>
    </w:p>
    <w:p w14:paraId="4F6EF290" w14:textId="2C5ADDE4" w:rsidR="002E3E53" w:rsidRPr="005F603E" w:rsidRDefault="002E3E53" w:rsidP="002E3E53">
      <w:pPr>
        <w:pStyle w:val="ListParagraph"/>
        <w:numPr>
          <w:ilvl w:val="0"/>
          <w:numId w:val="15"/>
        </w:numPr>
        <w:rPr>
          <w:rFonts w:ascii="Courier New" w:hAnsi="Courier New"/>
        </w:rPr>
      </w:pPr>
      <w:r w:rsidRPr="002E3E53">
        <w:rPr>
          <w:rFonts w:ascii="Courier New" w:hAnsi="Courier New"/>
        </w:rPr>
        <w:t>pu</w:t>
      </w:r>
      <w:r w:rsidR="00391787">
        <w:rPr>
          <w:rFonts w:ascii="Courier New" w:hAnsi="Courier New"/>
        </w:rPr>
        <w:t xml:space="preserve">blic static void </w:t>
      </w:r>
      <w:proofErr w:type="gramStart"/>
      <w:r w:rsidR="00391787">
        <w:rPr>
          <w:rFonts w:ascii="Courier New" w:hAnsi="Courier New"/>
        </w:rPr>
        <w:t>suspend</w:t>
      </w:r>
      <w:r w:rsidRPr="002E3E53">
        <w:rPr>
          <w:rFonts w:ascii="Courier New" w:hAnsi="Courier New"/>
        </w:rPr>
        <w:t>(</w:t>
      </w:r>
      <w:proofErr w:type="spellStart"/>
      <w:proofErr w:type="gramEnd"/>
      <w:r w:rsidR="00391787">
        <w:rPr>
          <w:rFonts w:ascii="Courier New" w:hAnsi="Courier New"/>
        </w:rPr>
        <w:t>boolean</w:t>
      </w:r>
      <w:proofErr w:type="spellEnd"/>
      <w:r w:rsidR="00391787">
        <w:rPr>
          <w:rFonts w:ascii="Courier New" w:hAnsi="Courier New"/>
        </w:rPr>
        <w:t xml:space="preserve"> flag</w:t>
      </w:r>
      <w:r w:rsidRPr="002E3E53">
        <w:rPr>
          <w:rFonts w:ascii="Courier New" w:hAnsi="Courier New"/>
        </w:rPr>
        <w:t>)</w:t>
      </w:r>
      <w:r w:rsidR="00391787">
        <w:rPr>
          <w:rFonts w:ascii="Times New Roman" w:hAnsi="Times New Roman"/>
        </w:rPr>
        <w:t xml:space="preserve">This method suspends all operations (add, sub, </w:t>
      </w:r>
      <w:proofErr w:type="spellStart"/>
      <w:r w:rsidR="00391787">
        <w:rPr>
          <w:rFonts w:ascii="Times New Roman" w:hAnsi="Times New Roman"/>
        </w:rPr>
        <w:t>inc</w:t>
      </w:r>
      <w:proofErr w:type="spellEnd"/>
      <w:r w:rsidR="00391787">
        <w:rPr>
          <w:rFonts w:ascii="Times New Roman" w:hAnsi="Times New Roman"/>
        </w:rPr>
        <w:t xml:space="preserve">, </w:t>
      </w:r>
      <w:proofErr w:type="spellStart"/>
      <w:r w:rsidR="00391787">
        <w:rPr>
          <w:rFonts w:ascii="Times New Roman" w:hAnsi="Times New Roman"/>
        </w:rPr>
        <w:t>dec</w:t>
      </w:r>
      <w:proofErr w:type="spellEnd"/>
      <w:r w:rsidR="00391787">
        <w:rPr>
          <w:rFonts w:ascii="Times New Roman" w:hAnsi="Times New Roman"/>
        </w:rPr>
        <w:t xml:space="preserve">) when the flag = true. Otherwise all </w:t>
      </w:r>
      <w:proofErr w:type="spellStart"/>
      <w:r w:rsidR="00391787">
        <w:rPr>
          <w:rFonts w:ascii="Times New Roman" w:hAnsi="Times New Roman"/>
        </w:rPr>
        <w:t>StopWatch</w:t>
      </w:r>
      <w:proofErr w:type="spellEnd"/>
      <w:r w:rsidR="00391787">
        <w:rPr>
          <w:rFonts w:ascii="Times New Roman" w:hAnsi="Times New Roman"/>
        </w:rPr>
        <w:t xml:space="preserve"> objects can be mutated. </w:t>
      </w:r>
      <w:r w:rsidR="00C307D4">
        <w:rPr>
          <w:rFonts w:ascii="Times New Roman" w:hAnsi="Times New Roman"/>
        </w:rPr>
        <w:t xml:space="preserve"> (Hint: you will need to add a static variable, make it private)</w:t>
      </w:r>
    </w:p>
    <w:p w14:paraId="314964BB" w14:textId="77777777" w:rsidR="005F603E" w:rsidRDefault="005F603E" w:rsidP="005F603E">
      <w:pPr>
        <w:rPr>
          <w:rFonts w:ascii="Courier New" w:hAnsi="Courier New"/>
        </w:rPr>
      </w:pPr>
    </w:p>
    <w:p w14:paraId="60AD6D9F" w14:textId="77777777" w:rsidR="005F603E" w:rsidRPr="005F603E" w:rsidRDefault="005F603E" w:rsidP="005F603E">
      <w:pPr>
        <w:outlineLvl w:val="0"/>
        <w:rPr>
          <w:rFonts w:ascii="Times New Roman" w:hAnsi="Times New Roman"/>
          <w:sz w:val="28"/>
          <w:u w:val="single"/>
        </w:rPr>
      </w:pPr>
      <w:r w:rsidRPr="005F603E">
        <w:rPr>
          <w:rFonts w:ascii="Times New Roman" w:hAnsi="Times New Roman"/>
          <w:sz w:val="28"/>
          <w:u w:val="single"/>
        </w:rPr>
        <w:t>Following will help you with reading and writing to a file:</w:t>
      </w:r>
    </w:p>
    <w:p w14:paraId="7853591B" w14:textId="77777777" w:rsidR="005F603E" w:rsidRDefault="005F603E" w:rsidP="005F603E">
      <w:pPr>
        <w:rPr>
          <w:rFonts w:ascii="Times New Roman" w:hAnsi="Times New Roman"/>
        </w:rPr>
      </w:pPr>
      <w:r>
        <w:rPr>
          <w:rFonts w:ascii="Times New Roman" w:hAnsi="Times New Roman"/>
        </w:rPr>
        <w:t>The data file is shown directly below and contains only one line of data. Listing 6.30 of your book</w:t>
      </w:r>
      <w:r w:rsidRPr="00AE1448">
        <w:rPr>
          <w:rFonts w:ascii="Times New Roman" w:hAnsi="Times New Roman"/>
        </w:rPr>
        <w:t xml:space="preserve"> shows </w:t>
      </w:r>
      <w:r>
        <w:rPr>
          <w:rFonts w:ascii="Times New Roman" w:hAnsi="Times New Roman"/>
        </w:rPr>
        <w:t xml:space="preserve">the use of the </w:t>
      </w:r>
      <w:r w:rsidRPr="00AE1448">
        <w:rPr>
          <w:rFonts w:ascii="Times New Roman" w:hAnsi="Times New Roman"/>
        </w:rPr>
        <w:t>Scann</w:t>
      </w:r>
      <w:r>
        <w:rPr>
          <w:rFonts w:ascii="Times New Roman" w:hAnsi="Times New Roman"/>
        </w:rPr>
        <w:t xml:space="preserve">er Class. </w:t>
      </w:r>
    </w:p>
    <w:p w14:paraId="308E53AD" w14:textId="77777777" w:rsidR="005F603E" w:rsidRPr="00F36506" w:rsidRDefault="005F603E" w:rsidP="005F603E">
      <w:pPr>
        <w:rPr>
          <w:rFonts w:ascii="Times New Roman" w:hAnsi="Times New Roman"/>
        </w:rPr>
      </w:pPr>
    </w:p>
    <w:p w14:paraId="5F2CD8DB" w14:textId="779763CC" w:rsidR="005F603E" w:rsidRPr="005F603E" w:rsidRDefault="00B35060" w:rsidP="005F603E">
      <w:pPr>
        <w:outlineLvl w:val="0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Here is the code that would read from the specified </w:t>
      </w:r>
      <w:r w:rsidR="005F603E" w:rsidRPr="005F603E">
        <w:rPr>
          <w:rFonts w:ascii="Times New Roman" w:hAnsi="Times New Roman"/>
          <w:sz w:val="28"/>
          <w:u w:val="single"/>
        </w:rPr>
        <w:t>file</w:t>
      </w:r>
      <w:r>
        <w:rPr>
          <w:rFonts w:ascii="Times New Roman" w:hAnsi="Times New Roman"/>
          <w:sz w:val="28"/>
          <w:u w:val="single"/>
        </w:rPr>
        <w:t>.</w:t>
      </w:r>
    </w:p>
    <w:p w14:paraId="56882E90" w14:textId="77777777" w:rsidR="005F603E" w:rsidRPr="00522CB9" w:rsidRDefault="005F603E" w:rsidP="005F603E">
      <w:pPr>
        <w:tabs>
          <w:tab w:val="left" w:pos="360"/>
          <w:tab w:val="left" w:pos="720"/>
          <w:tab w:val="left" w:pos="1080"/>
        </w:tabs>
        <w:rPr>
          <w:rFonts w:ascii="Courier New" w:hAnsi="Courier New"/>
          <w:sz w:val="18"/>
          <w:szCs w:val="18"/>
        </w:rPr>
      </w:pPr>
    </w:p>
    <w:p w14:paraId="416F1E75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</w:rPr>
        <w:t>sampleload</w:t>
      </w:r>
      <w:r w:rsidRPr="00522CB9">
        <w:rPr>
          <w:rFonts w:ascii="Monaco" w:hAnsi="Monaco" w:cs="Monaco"/>
          <w:color w:val="000000"/>
          <w:sz w:val="18"/>
          <w:szCs w:val="18"/>
        </w:rPr>
        <w:t>Data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>
        <w:rPr>
          <w:rFonts w:ascii="Monaco" w:hAnsi="Monaco" w:cs="Monaco"/>
          <w:color w:val="000000"/>
          <w:sz w:val="18"/>
          <w:szCs w:val="18"/>
        </w:rPr>
        <w:t xml:space="preserve">String </w:t>
      </w:r>
      <w:proofErr w:type="spellStart"/>
      <w:r>
        <w:rPr>
          <w:rFonts w:ascii="Monaco" w:hAnsi="Monaco" w:cs="Monaco"/>
          <w:color w:val="000000"/>
          <w:sz w:val="18"/>
          <w:szCs w:val="18"/>
        </w:rPr>
        <w:t>fileName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){</w:t>
      </w:r>
    </w:p>
    <w:p w14:paraId="5EF047AB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</w:rPr>
        <w:t>someInt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;</w:t>
      </w:r>
    </w:p>
    <w:p w14:paraId="42FA4ACE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</w:p>
    <w:p w14:paraId="171498F4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try</w:t>
      </w:r>
      <w:r w:rsidRPr="00522CB9">
        <w:rPr>
          <w:rFonts w:ascii="Monaco" w:hAnsi="Monaco" w:cs="Monaco"/>
          <w:color w:val="000000"/>
          <w:sz w:val="18"/>
          <w:szCs w:val="18"/>
        </w:rPr>
        <w:t>{</w:t>
      </w:r>
      <w:proofErr w:type="gramEnd"/>
    </w:p>
    <w:p w14:paraId="0C3C937F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>// open the data file</w:t>
      </w:r>
    </w:p>
    <w:p w14:paraId="0AF33439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Scanner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fileReader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Scanner(</w:t>
      </w:r>
      <w:proofErr w:type="gramEnd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File(</w:t>
      </w:r>
      <w:proofErr w:type="spellStart"/>
      <w:r>
        <w:rPr>
          <w:rFonts w:ascii="Monaco" w:hAnsi="Monaco" w:cs="Monaco"/>
          <w:color w:val="000000"/>
          <w:sz w:val="18"/>
          <w:szCs w:val="18"/>
        </w:rPr>
        <w:t>fileName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)); </w:t>
      </w:r>
    </w:p>
    <w:p w14:paraId="2F273451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Scanner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  <w:u w:val="single"/>
        </w:rPr>
        <w:t>lineReader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;</w:t>
      </w:r>
    </w:p>
    <w:p w14:paraId="0E0ED774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6A6C3050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>//</w:t>
      </w:r>
      <w:r>
        <w:rPr>
          <w:rFonts w:ascii="Monaco" w:hAnsi="Monaco" w:cs="Monaco"/>
          <w:color w:val="3F7F5F"/>
          <w:sz w:val="18"/>
          <w:szCs w:val="18"/>
        </w:rPr>
        <w:t xml:space="preserve"> read one</w:t>
      </w:r>
      <w:r w:rsidRPr="00522CB9">
        <w:rPr>
          <w:rFonts w:ascii="Monaco" w:hAnsi="Monaco" w:cs="Monaco"/>
          <w:color w:val="3F7F5F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3F7F5F"/>
          <w:sz w:val="18"/>
          <w:szCs w:val="18"/>
          <w:u w:val="single"/>
        </w:rPr>
        <w:t>in</w:t>
      </w:r>
      <w:r>
        <w:rPr>
          <w:rFonts w:ascii="Monaco" w:hAnsi="Monaco" w:cs="Monaco"/>
          <w:color w:val="3F7F5F"/>
          <w:sz w:val="18"/>
          <w:szCs w:val="18"/>
          <w:u w:val="single"/>
        </w:rPr>
        <w:t>t</w:t>
      </w:r>
      <w:proofErr w:type="spellEnd"/>
    </w:p>
    <w:p w14:paraId="53866F96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</w:rPr>
        <w:t>someInt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=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fileReader.nextInt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();</w:t>
      </w:r>
    </w:p>
    <w:p w14:paraId="6773B75D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(</w:t>
      </w:r>
      <w:proofErr w:type="spellStart"/>
      <w:r>
        <w:rPr>
          <w:rFonts w:ascii="Monaco" w:hAnsi="Monaco" w:cs="Monaco"/>
          <w:color w:val="000000"/>
          <w:sz w:val="18"/>
          <w:szCs w:val="18"/>
        </w:rPr>
        <w:t>someInt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5D4E5DE0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22743437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5F03F3A7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>
        <w:rPr>
          <w:rFonts w:ascii="Monaco" w:hAnsi="Monaco" w:cs="Monaco"/>
          <w:color w:val="000000"/>
          <w:sz w:val="18"/>
          <w:szCs w:val="18"/>
        </w:rPr>
        <w:t xml:space="preserve">// </w:t>
      </w:r>
      <w:r w:rsidRPr="00522CB9">
        <w:rPr>
          <w:rFonts w:ascii="Monaco" w:hAnsi="Monaco" w:cs="Monaco"/>
          <w:color w:val="3F7F5F"/>
          <w:sz w:val="18"/>
          <w:szCs w:val="18"/>
        </w:rPr>
        <w:t xml:space="preserve">problem reading the </w:t>
      </w:r>
      <w:r w:rsidRPr="00522CB9">
        <w:rPr>
          <w:rFonts w:ascii="Monaco" w:hAnsi="Monaco" w:cs="Monaco"/>
          <w:color w:val="3F7F5F"/>
          <w:sz w:val="18"/>
          <w:szCs w:val="18"/>
          <w:u w:val="single"/>
        </w:rPr>
        <w:t>fil</w:t>
      </w:r>
      <w:r>
        <w:rPr>
          <w:rFonts w:ascii="Monaco" w:hAnsi="Monaco" w:cs="Monaco"/>
          <w:color w:val="3F7F5F"/>
          <w:sz w:val="18"/>
          <w:szCs w:val="18"/>
          <w:u w:val="single"/>
        </w:rPr>
        <w:t>e</w:t>
      </w:r>
    </w:p>
    <w:p w14:paraId="35A7270F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  <w:u w:val="single"/>
        </w:rPr>
        <w:t>Exception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error){</w:t>
      </w:r>
    </w:p>
    <w:p w14:paraId="689238AC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Pr="00522CB9">
        <w:rPr>
          <w:rFonts w:ascii="Monaco" w:hAnsi="Monaco" w:cs="Monaco"/>
          <w:color w:val="2A00FF"/>
          <w:sz w:val="18"/>
          <w:szCs w:val="18"/>
        </w:rPr>
        <w:t>"Oops!  Something went wrong."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4C95109A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0DAAAFED" w14:textId="77777777" w:rsidR="005F603E" w:rsidRPr="00522CB9" w:rsidRDefault="005F603E" w:rsidP="005F603E">
      <w:pPr>
        <w:rPr>
          <w:rFonts w:ascii="Times New Roman" w:hAnsi="Times New Roman"/>
          <w:b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>}</w:t>
      </w:r>
    </w:p>
    <w:p w14:paraId="682BD19D" w14:textId="77777777" w:rsidR="005F603E" w:rsidRDefault="005F603E" w:rsidP="005F603E">
      <w:pPr>
        <w:outlineLvl w:val="0"/>
        <w:rPr>
          <w:rFonts w:ascii="Times New Roman" w:hAnsi="Times New Roman"/>
          <w:b/>
          <w:sz w:val="28"/>
        </w:rPr>
      </w:pPr>
    </w:p>
    <w:p w14:paraId="7A1ED3ED" w14:textId="07D5DCC5" w:rsidR="00A17CDD" w:rsidRPr="005F603E" w:rsidRDefault="00A17CDD" w:rsidP="00A17CDD">
      <w:pPr>
        <w:outlineLvl w:val="0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Here is the code that would write to the specified </w:t>
      </w:r>
      <w:r w:rsidRPr="005F603E">
        <w:rPr>
          <w:rFonts w:ascii="Times New Roman" w:hAnsi="Times New Roman"/>
          <w:sz w:val="28"/>
          <w:u w:val="single"/>
        </w:rPr>
        <w:t>file</w:t>
      </w:r>
      <w:r>
        <w:rPr>
          <w:rFonts w:ascii="Times New Roman" w:hAnsi="Times New Roman"/>
          <w:sz w:val="28"/>
          <w:u w:val="single"/>
        </w:rPr>
        <w:t>.</w:t>
      </w:r>
    </w:p>
    <w:p w14:paraId="754D0303" w14:textId="77777777" w:rsidR="005F603E" w:rsidRDefault="005F603E" w:rsidP="005F603E">
      <w:pPr>
        <w:outlineLvl w:val="0"/>
        <w:rPr>
          <w:rFonts w:ascii="Times New Roman" w:hAnsi="Times New Roman"/>
          <w:b/>
          <w:sz w:val="28"/>
        </w:rPr>
      </w:pPr>
    </w:p>
    <w:p w14:paraId="26797B9C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</w:rPr>
        <w:t>sampleSave</w:t>
      </w:r>
      <w:r w:rsidRPr="00522CB9">
        <w:rPr>
          <w:rFonts w:ascii="Monaco" w:hAnsi="Monaco" w:cs="Monaco"/>
          <w:color w:val="000000"/>
          <w:sz w:val="18"/>
          <w:szCs w:val="18"/>
        </w:rPr>
        <w:t>Data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(</w:t>
      </w:r>
      <w:r>
        <w:rPr>
          <w:rFonts w:ascii="Monaco" w:hAnsi="Monaco" w:cs="Monaco"/>
          <w:color w:val="000000"/>
          <w:sz w:val="18"/>
          <w:szCs w:val="18"/>
        </w:rPr>
        <w:t xml:space="preserve">String </w:t>
      </w:r>
      <w:proofErr w:type="spellStart"/>
      <w:r>
        <w:rPr>
          <w:rFonts w:ascii="Monaco" w:hAnsi="Monaco" w:cs="Monaco"/>
          <w:color w:val="000000"/>
          <w:sz w:val="18"/>
          <w:szCs w:val="18"/>
        </w:rPr>
        <w:t>fileName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) {</w:t>
      </w:r>
    </w:p>
    <w:p w14:paraId="1D87CA58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PrintWriter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out =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null</w:t>
      </w:r>
      <w:r w:rsidRPr="00522CB9">
        <w:rPr>
          <w:rFonts w:ascii="Monaco" w:hAnsi="Monaco" w:cs="Monaco"/>
          <w:color w:val="000000"/>
          <w:sz w:val="18"/>
          <w:szCs w:val="18"/>
        </w:rPr>
        <w:t>;</w:t>
      </w:r>
    </w:p>
    <w:p w14:paraId="7D6A4E0F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try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{</w:t>
      </w:r>
    </w:p>
    <w:p w14:paraId="72418936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out =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PrintWriter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BufferedWriter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</w:rPr>
        <w:t>fileName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)));</w:t>
      </w:r>
    </w:p>
    <w:p w14:paraId="5739CEE2" w14:textId="77777777" w:rsidR="005F603E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} </w:t>
      </w:r>
    </w:p>
    <w:p w14:paraId="5FC28E17" w14:textId="77777777" w:rsidR="005F603E" w:rsidRPr="00522CB9" w:rsidRDefault="005F603E" w:rsidP="005F603E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r>
        <w:rPr>
          <w:rFonts w:ascii="Monaco" w:hAnsi="Monaco" w:cs="Monaco"/>
          <w:color w:val="000000"/>
          <w:sz w:val="18"/>
          <w:szCs w:val="18"/>
        </w:rPr>
        <w:t xml:space="preserve"> (</w:t>
      </w:r>
      <w:r w:rsidRPr="00522CB9">
        <w:rPr>
          <w:rFonts w:ascii="Monaco" w:hAnsi="Monaco" w:cs="Monaco"/>
          <w:color w:val="000000"/>
          <w:sz w:val="18"/>
          <w:szCs w:val="18"/>
        </w:rPr>
        <w:t>Exception e) {</w:t>
      </w:r>
    </w:p>
    <w:p w14:paraId="45D1E7F7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e.printStackTrace</w:t>
      </w:r>
      <w:proofErr w:type="spellEnd"/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>();</w:t>
      </w:r>
    </w:p>
    <w:p w14:paraId="20BCBFE1" w14:textId="77777777" w:rsidR="005F603E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0419E9B7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</w:rPr>
        <w:t>out.println</w:t>
      </w:r>
      <w:proofErr w:type="spellEnd"/>
      <w:proofErr w:type="gramEnd"/>
      <w:r>
        <w:rPr>
          <w:rFonts w:ascii="Monaco" w:hAnsi="Monaco" w:cs="Monaco"/>
          <w:color w:val="000000"/>
          <w:sz w:val="18"/>
          <w:szCs w:val="18"/>
        </w:rPr>
        <w:t>(</w:t>
      </w:r>
      <w:r>
        <w:rPr>
          <w:rFonts w:ascii="Monaco" w:hAnsi="Monaco" w:cs="Monaco"/>
          <w:color w:val="2A00FF"/>
          <w:sz w:val="18"/>
          <w:szCs w:val="18"/>
        </w:rPr>
        <w:t>163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7127D630" w14:textId="77777777" w:rsidR="005F603E" w:rsidRPr="00522CB9" w:rsidRDefault="005F603E" w:rsidP="005F603E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out.close</w:t>
      </w:r>
      <w:proofErr w:type="spellEnd"/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(); </w:t>
      </w:r>
    </w:p>
    <w:p w14:paraId="635C22BC" w14:textId="07AC2C97" w:rsidR="005F603E" w:rsidRPr="005F603E" w:rsidRDefault="005F603E" w:rsidP="005F603E">
      <w:pPr>
        <w:outlineLvl w:val="0"/>
        <w:rPr>
          <w:rFonts w:ascii="Times New Roman" w:hAnsi="Times New Roman"/>
          <w:b/>
          <w:sz w:val="2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668CCD40" w14:textId="77777777" w:rsidR="008F27FD" w:rsidRDefault="008F27FD" w:rsidP="008F27FD">
      <w:pPr>
        <w:rPr>
          <w:rFonts w:ascii="Courier New" w:hAnsi="Courier New"/>
        </w:rPr>
      </w:pPr>
    </w:p>
    <w:p w14:paraId="3F09E28C" w14:textId="0BE790A3" w:rsidR="008F27FD" w:rsidRDefault="008F27FD" w:rsidP="008F27FD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5: Complete error checking for Step 2 (</w:t>
      </w:r>
      <w:proofErr w:type="spellStart"/>
      <w:r>
        <w:rPr>
          <w:rFonts w:ascii="Times New Roman" w:hAnsi="Times New Roman"/>
          <w:b/>
          <w:sz w:val="28"/>
        </w:rPr>
        <w:t>StopWatch</w:t>
      </w:r>
      <w:proofErr w:type="spellEnd"/>
      <w:r>
        <w:rPr>
          <w:rFonts w:ascii="Times New Roman" w:hAnsi="Times New Roman"/>
          <w:b/>
          <w:sz w:val="28"/>
        </w:rPr>
        <w:t xml:space="preserve"> class):</w:t>
      </w:r>
    </w:p>
    <w:p w14:paraId="487B58C9" w14:textId="77777777" w:rsidR="008F27FD" w:rsidRPr="008F27FD" w:rsidRDefault="008F27FD" w:rsidP="008F27FD">
      <w:pPr>
        <w:rPr>
          <w:rFonts w:ascii="Courier New" w:hAnsi="Courier New"/>
        </w:rPr>
      </w:pPr>
    </w:p>
    <w:p w14:paraId="074FA64F" w14:textId="2700D915" w:rsidR="00B35060" w:rsidRDefault="00074C39" w:rsidP="00B35060">
      <w:pPr>
        <w:outlineLvl w:val="0"/>
        <w:rPr>
          <w:rFonts w:ascii="Times New Roman" w:hAnsi="Times New Roman" w:cs="Georgia"/>
          <w:szCs w:val="26"/>
        </w:rPr>
      </w:pPr>
      <w:r>
        <w:rPr>
          <w:rFonts w:ascii="Times New Roman" w:hAnsi="Times New Roman"/>
        </w:rPr>
        <w:t>Check for errors in</w:t>
      </w:r>
      <w:r w:rsidR="000448FA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input</w:t>
      </w:r>
      <w:r w:rsidR="00292D9E">
        <w:rPr>
          <w:rFonts w:ascii="Times New Roman" w:hAnsi="Times New Roman"/>
        </w:rPr>
        <w:t xml:space="preserve"> and throw an </w:t>
      </w:r>
      <w:proofErr w:type="spellStart"/>
      <w:proofErr w:type="gramStart"/>
      <w:r w:rsidR="00292D9E" w:rsidRPr="00511D76">
        <w:rPr>
          <w:rFonts w:ascii="Monaco" w:hAnsi="Monaco" w:cs="Monaco"/>
          <w:color w:val="000000"/>
          <w:sz w:val="22"/>
          <w:szCs w:val="22"/>
        </w:rPr>
        <w:t>IllegalArgumentException</w:t>
      </w:r>
      <w:proofErr w:type="spellEnd"/>
      <w:r w:rsidR="008F27FD" w:rsidRPr="00511D76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="00B01D01" w:rsidRPr="00511D76">
        <w:rPr>
          <w:rFonts w:ascii="Monaco" w:hAnsi="Monaco" w:cs="Monaco"/>
          <w:color w:val="000000"/>
          <w:sz w:val="22"/>
          <w:szCs w:val="22"/>
        </w:rPr>
        <w:t>)</w:t>
      </w:r>
      <w:r w:rsidR="00B01D01">
        <w:rPr>
          <w:rFonts w:ascii="Monaco" w:hAnsi="Monaco" w:cs="Monaco"/>
          <w:color w:val="000000"/>
          <w:sz w:val="22"/>
          <w:szCs w:val="22"/>
        </w:rPr>
        <w:t xml:space="preserve"> </w:t>
      </w:r>
      <w:r w:rsidR="00B01D01">
        <w:t xml:space="preserve">for all of the methods in step 2. </w:t>
      </w:r>
      <w:r w:rsidR="00BE0F9E">
        <w:t xml:space="preserve">  </w:t>
      </w:r>
      <w:r w:rsidR="00BE0F9E">
        <w:rPr>
          <w:rFonts w:ascii="Times New Roman" w:hAnsi="Times New Roman" w:cs="Georgia"/>
          <w:szCs w:val="26"/>
        </w:rPr>
        <w:t>Assume on this step, the user is entering invalid input.</w:t>
      </w:r>
      <w:r w:rsidR="00B35060">
        <w:rPr>
          <w:rFonts w:ascii="Times New Roman" w:hAnsi="Times New Roman" w:cs="Georgia"/>
          <w:szCs w:val="26"/>
        </w:rPr>
        <w:t xml:space="preserve">  Throw an exception if the seconds is not between 0 and 59, and/or milliseconds is not between 0 and 999 for constructors.  Throw an exception if milliseconds </w:t>
      </w:r>
      <w:proofErr w:type="gramStart"/>
      <w:r w:rsidR="00B35060">
        <w:rPr>
          <w:rFonts w:ascii="Times New Roman" w:hAnsi="Times New Roman" w:cs="Georgia"/>
          <w:szCs w:val="26"/>
        </w:rPr>
        <w:t>is</w:t>
      </w:r>
      <w:proofErr w:type="gramEnd"/>
      <w:r w:rsidR="00B35060">
        <w:rPr>
          <w:rFonts w:ascii="Times New Roman" w:hAnsi="Times New Roman" w:cs="Georgia"/>
          <w:szCs w:val="26"/>
        </w:rPr>
        <w:t xml:space="preserve"> less than zero for add(milliseconds) and/or sub(milliseconds).   </w:t>
      </w:r>
    </w:p>
    <w:p w14:paraId="2F72B784" w14:textId="08FA59B2" w:rsidR="008F27FD" w:rsidRPr="008F27FD" w:rsidRDefault="008F27FD" w:rsidP="00B35060">
      <w:pPr>
        <w:pStyle w:val="ListParagraph"/>
        <w:rPr>
          <w:rFonts w:ascii="Courier New" w:hAnsi="Courier New"/>
        </w:rPr>
      </w:pPr>
    </w:p>
    <w:p w14:paraId="5D523E17" w14:textId="5EF717C5" w:rsidR="00074C39" w:rsidRPr="002E3E53" w:rsidRDefault="008F27FD" w:rsidP="008F27FD">
      <w:pPr>
        <w:pStyle w:val="ListParagraph"/>
        <w:numPr>
          <w:ilvl w:val="1"/>
          <w:numId w:val="15"/>
        </w:numPr>
        <w:rPr>
          <w:rFonts w:ascii="Courier New" w:hAnsi="Courier Ne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Examples: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sub(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-10), add(-10), etc.</w:t>
      </w:r>
    </w:p>
    <w:p w14:paraId="25DAA552" w14:textId="0B96BFD1" w:rsidR="00AE1448" w:rsidRDefault="00AE1448" w:rsidP="007462DE">
      <w:pPr>
        <w:outlineLvl w:val="0"/>
        <w:rPr>
          <w:rFonts w:ascii="Times New Roman" w:hAnsi="Times New Roman"/>
          <w:b/>
          <w:sz w:val="28"/>
        </w:rPr>
      </w:pPr>
    </w:p>
    <w:p w14:paraId="47DEB7C2" w14:textId="62EDCD70" w:rsidR="007462DE" w:rsidRDefault="007462DE" w:rsidP="007462DE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Step 6: </w:t>
      </w:r>
      <w:r w:rsidRPr="0051096F">
        <w:rPr>
          <w:rFonts w:ascii="Times New Roman" w:hAnsi="Times New Roman" w:cs="Georgia"/>
          <w:b/>
          <w:sz w:val="28"/>
          <w:szCs w:val="26"/>
        </w:rPr>
        <w:t>Software Testing</w:t>
      </w:r>
      <w:r>
        <w:rPr>
          <w:rFonts w:ascii="Times New Roman" w:hAnsi="Times New Roman" w:cs="Georgia"/>
          <w:b/>
          <w:sz w:val="28"/>
          <w:szCs w:val="26"/>
        </w:rPr>
        <w:t xml:space="preserve">:  Complete the second </w:t>
      </w:r>
      <w:r w:rsidR="00022A05">
        <w:rPr>
          <w:rFonts w:ascii="Times New Roman" w:hAnsi="Times New Roman" w:cs="Georgia"/>
          <w:b/>
          <w:sz w:val="28"/>
          <w:szCs w:val="26"/>
        </w:rPr>
        <w:t xml:space="preserve">part of the JUnit class named, </w:t>
      </w:r>
      <w:proofErr w:type="spellStart"/>
      <w:r>
        <w:rPr>
          <w:rFonts w:ascii="Times New Roman" w:hAnsi="Times New Roman" w:cs="Georgia"/>
          <w:b/>
          <w:sz w:val="28"/>
          <w:szCs w:val="26"/>
        </w:rPr>
        <w:t>TestStopWatch</w:t>
      </w:r>
      <w:proofErr w:type="spellEnd"/>
      <w:r w:rsidR="00022A05">
        <w:rPr>
          <w:rFonts w:ascii="Times New Roman" w:hAnsi="Times New Roman"/>
          <w:b/>
          <w:sz w:val="28"/>
        </w:rPr>
        <w:t>:</w:t>
      </w:r>
    </w:p>
    <w:p w14:paraId="463C6D9C" w14:textId="7337544D" w:rsidR="007462DE" w:rsidRPr="00D0277A" w:rsidRDefault="00D0277A" w:rsidP="00D0277A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D0277A">
        <w:rPr>
          <w:rFonts w:ascii="Times New Roman" w:hAnsi="Times New Roman"/>
        </w:rPr>
        <w:t>dd on JUnit test cases that will test the functionality</w:t>
      </w:r>
      <w:r>
        <w:rPr>
          <w:rFonts w:ascii="Times New Roman" w:hAnsi="Times New Roman"/>
        </w:rPr>
        <w:t xml:space="preserve"> of the me</w:t>
      </w:r>
      <w:r w:rsidRPr="00D0277A">
        <w:rPr>
          <w:rFonts w:ascii="Times New Roman" w:hAnsi="Times New Roman"/>
        </w:rPr>
        <w:t>thods created in step</w:t>
      </w:r>
      <w:r w:rsidR="00E809B2">
        <w:rPr>
          <w:rFonts w:ascii="Times New Roman" w:hAnsi="Times New Roman"/>
        </w:rPr>
        <w:t>s</w:t>
      </w:r>
      <w:r w:rsidRPr="00D0277A">
        <w:rPr>
          <w:rFonts w:ascii="Times New Roman" w:hAnsi="Times New Roman"/>
        </w:rPr>
        <w:t xml:space="preserve"> </w:t>
      </w:r>
      <w:r w:rsidR="00E809B2">
        <w:rPr>
          <w:rFonts w:ascii="Times New Roman" w:hAnsi="Times New Roman"/>
        </w:rPr>
        <w:t xml:space="preserve">4 and </w:t>
      </w:r>
      <w:r w:rsidR="005F603E">
        <w:rPr>
          <w:rFonts w:ascii="Times New Roman" w:hAnsi="Times New Roman"/>
        </w:rPr>
        <w:t xml:space="preserve">the extra error checking in step </w:t>
      </w:r>
      <w:r w:rsidRPr="00D0277A">
        <w:rPr>
          <w:rFonts w:ascii="Times New Roman" w:hAnsi="Times New Roman"/>
        </w:rPr>
        <w:t>5.</w:t>
      </w:r>
      <w:r w:rsidR="007462DE" w:rsidRPr="00D0277A">
        <w:rPr>
          <w:rFonts w:ascii="Times New Roman" w:hAnsi="Times New Roman"/>
        </w:rPr>
        <w:t xml:space="preserve"> </w:t>
      </w:r>
    </w:p>
    <w:p w14:paraId="1745D53D" w14:textId="77777777" w:rsidR="007462DE" w:rsidRDefault="007462DE" w:rsidP="007462DE">
      <w:pPr>
        <w:rPr>
          <w:rFonts w:ascii="Times New Roman" w:hAnsi="Times New Roman"/>
          <w:b/>
          <w:sz w:val="28"/>
        </w:rPr>
      </w:pPr>
    </w:p>
    <w:p w14:paraId="0D76504E" w14:textId="601215D6" w:rsidR="00CB66F0" w:rsidRPr="009F55B9" w:rsidRDefault="00812A3D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7</w:t>
      </w:r>
      <w:r w:rsidR="0014233F">
        <w:rPr>
          <w:rFonts w:ascii="Times New Roman" w:hAnsi="Times New Roman"/>
          <w:b/>
          <w:sz w:val="28"/>
        </w:rPr>
        <w:t xml:space="preserve">: </w:t>
      </w:r>
      <w:r w:rsidR="008C288E">
        <w:rPr>
          <w:rFonts w:ascii="Times New Roman" w:hAnsi="Times New Roman"/>
          <w:b/>
          <w:sz w:val="28"/>
        </w:rPr>
        <w:t>Challenge Requirement</w:t>
      </w:r>
      <w:r w:rsidR="00022A05">
        <w:rPr>
          <w:rFonts w:ascii="Times New Roman" w:hAnsi="Times New Roman"/>
          <w:b/>
          <w:sz w:val="28"/>
        </w:rPr>
        <w:t>:</w:t>
      </w:r>
    </w:p>
    <w:p w14:paraId="4A3ECC41" w14:textId="6C235095" w:rsidR="00B344FC" w:rsidRPr="008F27FD" w:rsidRDefault="008F27FD" w:rsidP="00B344FC">
      <w:pPr>
        <w:pStyle w:val="ListParagraph"/>
        <w:numPr>
          <w:ilvl w:val="0"/>
          <w:numId w:val="19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 following must</w:t>
      </w:r>
      <w:r w:rsidR="00B344FC" w:rsidRPr="008F27FD">
        <w:rPr>
          <w:rFonts w:ascii="Times New Roman" w:hAnsi="Times New Roman"/>
          <w:b/>
        </w:rPr>
        <w:t xml:space="preserve"> only be attempted after all of the other requirements have been completed.  </w:t>
      </w:r>
    </w:p>
    <w:p w14:paraId="662EBDF1" w14:textId="74A47270" w:rsidR="00B344FC" w:rsidRDefault="00B344FC" w:rsidP="00B344FC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GUI front end to your pro</w:t>
      </w:r>
      <w:r w:rsidR="00C03E05">
        <w:rPr>
          <w:rFonts w:ascii="Times New Roman" w:hAnsi="Times New Roman"/>
        </w:rPr>
        <w:t xml:space="preserve">jects so you can start, stop, add, sub, </w:t>
      </w:r>
      <w:r w:rsidR="00A17CDD">
        <w:rPr>
          <w:rFonts w:ascii="Times New Roman" w:hAnsi="Times New Roman"/>
        </w:rPr>
        <w:t xml:space="preserve">load (use </w:t>
      </w:r>
      <w:proofErr w:type="spellStart"/>
      <w:r w:rsidR="00A17CDD">
        <w:rPr>
          <w:rFonts w:ascii="Times New Roman" w:hAnsi="Times New Roman"/>
        </w:rPr>
        <w:t>JFileChooser</w:t>
      </w:r>
      <w:proofErr w:type="spellEnd"/>
      <w:r w:rsidR="00A17CDD">
        <w:rPr>
          <w:rFonts w:ascii="Times New Roman" w:hAnsi="Times New Roman"/>
        </w:rPr>
        <w:t xml:space="preserve">), save (use </w:t>
      </w:r>
      <w:proofErr w:type="spellStart"/>
      <w:r w:rsidR="00A17CDD">
        <w:rPr>
          <w:rFonts w:ascii="Times New Roman" w:hAnsi="Times New Roman"/>
        </w:rPr>
        <w:t>JFileChooser</w:t>
      </w:r>
      <w:proofErr w:type="spellEnd"/>
      <w:r w:rsidR="00A17CDD">
        <w:rPr>
          <w:rFonts w:ascii="Times New Roman" w:hAnsi="Times New Roman"/>
        </w:rPr>
        <w:t xml:space="preserve">), </w:t>
      </w:r>
      <w:proofErr w:type="spellStart"/>
      <w:r w:rsidR="00A17CDD">
        <w:rPr>
          <w:rFonts w:ascii="Times New Roman" w:hAnsi="Times New Roman"/>
        </w:rPr>
        <w:t>inc</w:t>
      </w:r>
      <w:proofErr w:type="spellEnd"/>
      <w:r w:rsidR="00A17CDD">
        <w:rPr>
          <w:rFonts w:ascii="Times New Roman" w:hAnsi="Times New Roman"/>
        </w:rPr>
        <w:t xml:space="preserve">, </w:t>
      </w:r>
      <w:proofErr w:type="spellStart"/>
      <w:r w:rsidR="00A17CDD">
        <w:rPr>
          <w:rFonts w:ascii="Times New Roman" w:hAnsi="Times New Roman"/>
        </w:rPr>
        <w:t>dec</w:t>
      </w:r>
      <w:proofErr w:type="spellEnd"/>
      <w:r w:rsidR="00A17CDD">
        <w:rPr>
          <w:rFonts w:ascii="Times New Roman" w:hAnsi="Times New Roman"/>
        </w:rPr>
        <w:t xml:space="preserve"> </w:t>
      </w:r>
      <w:r w:rsidR="00C03E05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reset your stopwatch.</w:t>
      </w:r>
    </w:p>
    <w:p w14:paraId="0109FFA6" w14:textId="5F701FC7" w:rsidR="00B344FC" w:rsidRDefault="00B344FC" w:rsidP="00B344FC">
      <w:pPr>
        <w:pStyle w:val="ListParagraph"/>
        <w:numPr>
          <w:ilvl w:val="0"/>
          <w:numId w:val="19"/>
        </w:numPr>
        <w:outlineLvl w:val="0"/>
        <w:rPr>
          <w:rFonts w:ascii="Times New Roman" w:hAnsi="Times New Roman"/>
        </w:rPr>
      </w:pPr>
      <w:r w:rsidRPr="00B344FC">
        <w:rPr>
          <w:rFonts w:ascii="Times New Roman" w:hAnsi="Times New Roman"/>
        </w:rPr>
        <w:t>Have a</w:t>
      </w:r>
      <w:r w:rsidR="000F349D">
        <w:rPr>
          <w:rFonts w:ascii="Times New Roman" w:hAnsi="Times New Roman"/>
        </w:rPr>
        <w:t>t</w:t>
      </w:r>
      <w:r w:rsidRPr="00B344FC">
        <w:rPr>
          <w:rFonts w:ascii="Times New Roman" w:hAnsi="Times New Roman"/>
        </w:rPr>
        <w:t xml:space="preserve"> least </w:t>
      </w:r>
      <w:r w:rsidR="008F27FD">
        <w:rPr>
          <w:rFonts w:ascii="Times New Roman" w:hAnsi="Times New Roman"/>
        </w:rPr>
        <w:t>three</w:t>
      </w:r>
      <w:r w:rsidR="000F349D">
        <w:rPr>
          <w:rFonts w:ascii="Times New Roman" w:hAnsi="Times New Roman"/>
        </w:rPr>
        <w:t xml:space="preserve"> </w:t>
      </w:r>
      <w:proofErr w:type="spellStart"/>
      <w:r w:rsidR="000F349D">
        <w:rPr>
          <w:rFonts w:ascii="Times New Roman" w:hAnsi="Times New Roman"/>
        </w:rPr>
        <w:t>StopWatch</w:t>
      </w:r>
      <w:proofErr w:type="spellEnd"/>
      <w:r w:rsidR="000F349D">
        <w:rPr>
          <w:rFonts w:ascii="Times New Roman" w:hAnsi="Times New Roman"/>
        </w:rPr>
        <w:t xml:space="preserve"> object</w:t>
      </w:r>
      <w:r w:rsidR="00334EA0">
        <w:rPr>
          <w:rFonts w:ascii="Times New Roman" w:hAnsi="Times New Roman"/>
        </w:rPr>
        <w:t>s</w:t>
      </w:r>
      <w:r w:rsidR="000F349D">
        <w:rPr>
          <w:rFonts w:ascii="Times New Roman" w:hAnsi="Times New Roman"/>
        </w:rPr>
        <w:t xml:space="preserve"> on the panel.</w:t>
      </w:r>
    </w:p>
    <w:p w14:paraId="63C71E95" w14:textId="6D5FBD84" w:rsidR="00A17CDD" w:rsidRDefault="00A17CDD" w:rsidP="00B344FC">
      <w:pPr>
        <w:pStyle w:val="ListParagraph"/>
        <w:numPr>
          <w:ilvl w:val="0"/>
          <w:numId w:val="19"/>
        </w:num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One </w:t>
      </w:r>
      <w:proofErr w:type="spellStart"/>
      <w:r>
        <w:rPr>
          <w:rFonts w:ascii="Times New Roman" w:hAnsi="Times New Roman"/>
        </w:rPr>
        <w:t>JButton</w:t>
      </w:r>
      <w:proofErr w:type="spellEnd"/>
      <w:r>
        <w:rPr>
          <w:rFonts w:ascii="Times New Roman" w:hAnsi="Times New Roman"/>
        </w:rPr>
        <w:t xml:space="preserve"> to suspend all stopwatches.   </w:t>
      </w:r>
    </w:p>
    <w:p w14:paraId="68F758B0" w14:textId="77777777" w:rsidR="00B344FC" w:rsidRDefault="00B344FC" w:rsidP="00B344FC">
      <w:pPr>
        <w:outlineLvl w:val="0"/>
        <w:rPr>
          <w:rFonts w:ascii="Times New Roman" w:hAnsi="Times New Roman"/>
        </w:rPr>
      </w:pPr>
    </w:p>
    <w:p w14:paraId="13C132BE" w14:textId="1E1E5C14" w:rsidR="00741A83" w:rsidRPr="00441E05" w:rsidRDefault="00741A83" w:rsidP="00741A83">
      <w:pPr>
        <w:rPr>
          <w:rFonts w:ascii="Times New Roman" w:hAnsi="Times New Roman"/>
        </w:rPr>
      </w:pPr>
      <w:r>
        <w:rPr>
          <w:rFonts w:ascii="Times New Roman" w:hAnsi="Times New Roman"/>
        </w:rPr>
        <w:t>Implement this</w:t>
      </w:r>
      <w:r w:rsidRPr="00441E0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GUI only after all </w:t>
      </w:r>
      <w:r w:rsidRPr="00441E05">
        <w:rPr>
          <w:rFonts w:ascii="Times New Roman" w:hAnsi="Times New Roman"/>
        </w:rPr>
        <w:t xml:space="preserve">other requirements have been completed. </w:t>
      </w:r>
      <w:r w:rsidR="00A17CDD">
        <w:rPr>
          <w:rFonts w:ascii="Times New Roman" w:hAnsi="Times New Roman"/>
        </w:rPr>
        <w:t xml:space="preserve"> Please review Chapters</w:t>
      </w:r>
      <w:r w:rsidR="00E809B2">
        <w:rPr>
          <w:rFonts w:ascii="Times New Roman" w:hAnsi="Times New Roman"/>
        </w:rPr>
        <w:t xml:space="preserve"> 6 in your book </w:t>
      </w:r>
    </w:p>
    <w:p w14:paraId="75C46A5A" w14:textId="77777777" w:rsidR="00741A83" w:rsidRDefault="00741A83" w:rsidP="00741A83">
      <w:pPr>
        <w:rPr>
          <w:rFonts w:ascii="Times New Roman" w:hAnsi="Times New Roman"/>
        </w:rPr>
      </w:pPr>
    </w:p>
    <w:p w14:paraId="0B30FBE7" w14:textId="057EA310" w:rsidR="00741A83" w:rsidRPr="00441E05" w:rsidRDefault="00741A83" w:rsidP="00741A83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JPanel</w:t>
      </w:r>
      <w:proofErr w:type="spellEnd"/>
      <w:r>
        <w:rPr>
          <w:rFonts w:ascii="Times New Roman" w:hAnsi="Times New Roman"/>
          <w:b/>
        </w:rPr>
        <w:t xml:space="preserve"> for one </w:t>
      </w:r>
      <w:proofErr w:type="spellStart"/>
      <w:r w:rsidR="00A609B9">
        <w:rPr>
          <w:rFonts w:ascii="Times New Roman" w:hAnsi="Times New Roman"/>
          <w:b/>
        </w:rPr>
        <w:t>StopWatch</w:t>
      </w:r>
      <w:proofErr w:type="spellEnd"/>
      <w:r w:rsidR="00A609B9">
        <w:rPr>
          <w:rFonts w:ascii="Times New Roman" w:hAnsi="Times New Roman"/>
          <w:b/>
        </w:rPr>
        <w:t xml:space="preserve"> </w:t>
      </w:r>
    </w:p>
    <w:p w14:paraId="713C9479" w14:textId="05525E67" w:rsidR="00741A83" w:rsidRDefault="00741A83" w:rsidP="00741A83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</w:t>
      </w:r>
      <w:proofErr w:type="spellStart"/>
      <w:r w:rsidRPr="00727B8B">
        <w:rPr>
          <w:rFonts w:ascii="Courier New" w:hAnsi="Courier New" w:cs="Courier New"/>
        </w:rPr>
        <w:t>JPanel</w:t>
      </w:r>
      <w:proofErr w:type="spellEnd"/>
      <w:r>
        <w:rPr>
          <w:rFonts w:ascii="Times New Roman" w:hAnsi="Times New Roman"/>
        </w:rPr>
        <w:t xml:space="preserve"> to </w:t>
      </w:r>
      <w:r w:rsidR="008F0681">
        <w:rPr>
          <w:rFonts w:ascii="Times New Roman" w:hAnsi="Times New Roman"/>
        </w:rPr>
        <w:t xml:space="preserve">load, </w:t>
      </w:r>
      <w:r w:rsidR="008F0681" w:rsidRPr="00A17CDD">
        <w:t>save</w:t>
      </w:r>
      <w:r w:rsidR="00A17CDD">
        <w:t xml:space="preserve">, start, </w:t>
      </w:r>
      <w:r w:rsidR="00A609B9" w:rsidRPr="00A17CDD">
        <w:t>stop</w:t>
      </w:r>
      <w:r w:rsidR="00C03E05">
        <w:rPr>
          <w:rFonts w:ascii="Times New Roman" w:hAnsi="Times New Roman"/>
        </w:rPr>
        <w:t>, sub, add</w:t>
      </w:r>
      <w:r w:rsidR="00A17CDD">
        <w:rPr>
          <w:rFonts w:ascii="Times New Roman" w:hAnsi="Times New Roman"/>
        </w:rPr>
        <w:t xml:space="preserve">, </w:t>
      </w:r>
      <w:proofErr w:type="spellStart"/>
      <w:r w:rsidR="00A17CDD">
        <w:rPr>
          <w:rFonts w:ascii="Times New Roman" w:hAnsi="Times New Roman"/>
        </w:rPr>
        <w:t>inc</w:t>
      </w:r>
      <w:proofErr w:type="spellEnd"/>
      <w:r w:rsidR="00A17CDD">
        <w:rPr>
          <w:rFonts w:ascii="Times New Roman" w:hAnsi="Times New Roman"/>
        </w:rPr>
        <w:t xml:space="preserve">, </w:t>
      </w:r>
      <w:proofErr w:type="spellStart"/>
      <w:r w:rsidR="00A17CDD">
        <w:rPr>
          <w:rFonts w:ascii="Times New Roman" w:hAnsi="Times New Roman"/>
        </w:rPr>
        <w:t>dec</w:t>
      </w:r>
      <w:proofErr w:type="spellEnd"/>
      <w:r w:rsidR="00C03E05">
        <w:rPr>
          <w:rFonts w:ascii="Times New Roman" w:hAnsi="Times New Roman"/>
        </w:rPr>
        <w:t xml:space="preserve"> to</w:t>
      </w:r>
      <w:r w:rsidR="00A609B9">
        <w:rPr>
          <w:rFonts w:ascii="Times New Roman" w:hAnsi="Times New Roman"/>
        </w:rPr>
        <w:t xml:space="preserve"> a single </w:t>
      </w:r>
      <w:proofErr w:type="spellStart"/>
      <w:r w:rsidR="00A609B9">
        <w:rPr>
          <w:rFonts w:ascii="Times New Roman" w:hAnsi="Times New Roman"/>
        </w:rPr>
        <w:t>StopWatch</w:t>
      </w:r>
      <w:proofErr w:type="spellEnd"/>
      <w:r>
        <w:rPr>
          <w:rFonts w:ascii="Times New Roman" w:hAnsi="Times New Roman"/>
        </w:rPr>
        <w:t xml:space="preserve">.  Include a private inner class that implements </w:t>
      </w:r>
      <w:proofErr w:type="spellStart"/>
      <w:r w:rsidRPr="00D10D06">
        <w:rPr>
          <w:rFonts w:ascii="Courier New" w:hAnsi="Courier New" w:cs="Courier New"/>
        </w:rPr>
        <w:t>ActionListener</w:t>
      </w:r>
      <w:proofErr w:type="spellEnd"/>
      <w:r>
        <w:rPr>
          <w:rFonts w:ascii="Times New Roman" w:hAnsi="Times New Roman"/>
        </w:rPr>
        <w:t xml:space="preserve"> to handle button clicks (see </w:t>
      </w:r>
      <w:proofErr w:type="spellStart"/>
      <w:r>
        <w:rPr>
          <w:rFonts w:ascii="Times New Roman" w:hAnsi="Times New Roman"/>
        </w:rPr>
        <w:t>Ch</w:t>
      </w:r>
      <w:proofErr w:type="spellEnd"/>
      <w:r>
        <w:rPr>
          <w:rFonts w:ascii="Times New Roman" w:hAnsi="Times New Roman"/>
        </w:rPr>
        <w:t xml:space="preserve"> 6.1 –</w:t>
      </w:r>
      <w:r w:rsidR="00C03E05">
        <w:rPr>
          <w:rFonts w:ascii="Times New Roman" w:hAnsi="Times New Roman"/>
        </w:rPr>
        <w:t xml:space="preserve"> 6.3). The instructor will demonstrate this technique in class. See </w:t>
      </w:r>
      <w:proofErr w:type="spellStart"/>
      <w:r w:rsidR="00C03E05">
        <w:rPr>
          <w:rFonts w:ascii="Times New Roman" w:hAnsi="Times New Roman"/>
        </w:rPr>
        <w:t>MyTimerPanel</w:t>
      </w:r>
      <w:proofErr w:type="spellEnd"/>
      <w:r w:rsidR="00C03E05">
        <w:rPr>
          <w:rFonts w:ascii="Times New Roman" w:hAnsi="Times New Roman"/>
        </w:rPr>
        <w:t xml:space="preserve"> below.</w:t>
      </w:r>
    </w:p>
    <w:p w14:paraId="14883771" w14:textId="18319B4E" w:rsidR="00741A83" w:rsidRPr="00C03E05" w:rsidRDefault="00A17CDD" w:rsidP="00C03E0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(optional </w:t>
      </w:r>
      <w:r w:rsidR="00A05C2F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A05C2F">
        <w:rPr>
          <w:rFonts w:ascii="Times New Roman" w:hAnsi="Times New Roman"/>
        </w:rPr>
        <w:t>gold star</w:t>
      </w:r>
      <w:r>
        <w:rPr>
          <w:rFonts w:ascii="Times New Roman" w:hAnsi="Times New Roman"/>
        </w:rPr>
        <w:t xml:space="preserve">) </w:t>
      </w:r>
      <w:r w:rsidR="00741A83">
        <w:rPr>
          <w:rFonts w:ascii="Times New Roman" w:hAnsi="Times New Roman"/>
        </w:rPr>
        <w:t xml:space="preserve">Within </w:t>
      </w:r>
      <w:proofErr w:type="spellStart"/>
      <w:proofErr w:type="gramStart"/>
      <w:r w:rsidR="00741A83" w:rsidRPr="00D10D06">
        <w:rPr>
          <w:rFonts w:ascii="Courier New" w:hAnsi="Courier New" w:cs="Courier New"/>
        </w:rPr>
        <w:t>actionPerformed</w:t>
      </w:r>
      <w:proofErr w:type="spellEnd"/>
      <w:r w:rsidR="00741A83" w:rsidRPr="00D10D06">
        <w:rPr>
          <w:rFonts w:ascii="Courier New" w:hAnsi="Courier New" w:cs="Courier New"/>
        </w:rPr>
        <w:t>(</w:t>
      </w:r>
      <w:proofErr w:type="gramEnd"/>
      <w:r w:rsidR="00741A83" w:rsidRPr="00D10D06">
        <w:rPr>
          <w:rFonts w:ascii="Courier New" w:hAnsi="Courier New" w:cs="Courier New"/>
        </w:rPr>
        <w:t>)</w:t>
      </w:r>
      <w:r w:rsidR="00741A83">
        <w:rPr>
          <w:rFonts w:ascii="Courier New" w:hAnsi="Courier New" w:cs="Courier New"/>
        </w:rPr>
        <w:t>,</w:t>
      </w:r>
      <w:r w:rsidR="00741A83">
        <w:rPr>
          <w:rFonts w:ascii="Times New Roman" w:hAnsi="Times New Roman"/>
        </w:rPr>
        <w:t xml:space="preserve"> catch two exceptions: </w:t>
      </w:r>
      <w:proofErr w:type="spellStart"/>
      <w:r w:rsidR="00741A83" w:rsidRPr="00D10D06">
        <w:rPr>
          <w:rFonts w:ascii="Courier New" w:hAnsi="Courier New" w:cs="Courier New"/>
        </w:rPr>
        <w:t>NumberFormatException</w:t>
      </w:r>
      <w:proofErr w:type="spellEnd"/>
      <w:r w:rsidR="00741A83">
        <w:rPr>
          <w:rFonts w:ascii="Times New Roman" w:hAnsi="Times New Roman"/>
        </w:rPr>
        <w:t xml:space="preserve"> and </w:t>
      </w:r>
      <w:proofErr w:type="spellStart"/>
      <w:r w:rsidR="00741A83" w:rsidRPr="00D10D06">
        <w:rPr>
          <w:rFonts w:ascii="Courier New" w:hAnsi="Courier New" w:cs="Courier New"/>
        </w:rPr>
        <w:t>IllegalArgumentException</w:t>
      </w:r>
      <w:proofErr w:type="spellEnd"/>
      <w:r w:rsidR="00741A83">
        <w:rPr>
          <w:rFonts w:ascii="Times New Roman" w:hAnsi="Times New Roman"/>
        </w:rPr>
        <w:t xml:space="preserve">.  This will prevent common errors of not providing valid integers in the text fields or using illegal arguments to </w:t>
      </w:r>
      <w:proofErr w:type="gramStart"/>
      <w:r w:rsidR="00C03E05">
        <w:rPr>
          <w:rFonts w:ascii="Courier New" w:hAnsi="Courier New" w:cs="Courier New"/>
        </w:rPr>
        <w:t>add</w:t>
      </w:r>
      <w:r w:rsidR="00741A83" w:rsidRPr="008D26EF">
        <w:rPr>
          <w:rFonts w:ascii="Courier New" w:hAnsi="Courier New" w:cs="Courier New"/>
        </w:rPr>
        <w:t>(</w:t>
      </w:r>
      <w:proofErr w:type="gramEnd"/>
      <w:r w:rsidR="00741A83" w:rsidRPr="008D26EF">
        <w:rPr>
          <w:rFonts w:ascii="Courier New" w:hAnsi="Courier New" w:cs="Courier New"/>
        </w:rPr>
        <w:t>)</w:t>
      </w:r>
      <w:r w:rsidR="00C03E05">
        <w:rPr>
          <w:rFonts w:ascii="Courier New" w:hAnsi="Courier New" w:cs="Courier New"/>
        </w:rPr>
        <w:t xml:space="preserve"> or sub()</w:t>
      </w:r>
      <w:r w:rsidR="00741A83" w:rsidRPr="008D26EF">
        <w:rPr>
          <w:rFonts w:ascii="Courier New" w:hAnsi="Courier New" w:cs="Courier New"/>
        </w:rPr>
        <w:t>.</w:t>
      </w:r>
      <w:r w:rsidR="00741A83">
        <w:rPr>
          <w:rFonts w:ascii="Times New Roman" w:hAnsi="Times New Roman"/>
        </w:rPr>
        <w:t xml:space="preserve">  Display appropriate </w:t>
      </w:r>
      <w:proofErr w:type="spellStart"/>
      <w:r w:rsidR="00741A83" w:rsidRPr="00D10D06">
        <w:rPr>
          <w:rFonts w:ascii="Courier New" w:hAnsi="Courier New" w:cs="Courier New"/>
        </w:rPr>
        <w:t>JOptionPane</w:t>
      </w:r>
      <w:proofErr w:type="spellEnd"/>
      <w:r w:rsidR="00C03E05">
        <w:rPr>
          <w:rFonts w:ascii="Times New Roman" w:hAnsi="Times New Roman"/>
        </w:rPr>
        <w:t xml:space="preserve"> error messages</w:t>
      </w:r>
      <w:r w:rsidR="00741A83">
        <w:rPr>
          <w:rFonts w:ascii="Times New Roman" w:hAnsi="Times New Roman"/>
        </w:rPr>
        <w:t>.</w:t>
      </w:r>
      <w:r w:rsidR="00C03E05">
        <w:rPr>
          <w:rFonts w:ascii="Times New Roman" w:hAnsi="Times New Roman"/>
        </w:rPr>
        <w:t xml:space="preserve">  Here too, the instructor will demonstrate this in class. </w:t>
      </w:r>
    </w:p>
    <w:p w14:paraId="48C39F40" w14:textId="77777777" w:rsidR="00741A83" w:rsidRPr="00B344FC" w:rsidRDefault="00741A83" w:rsidP="00B344FC">
      <w:pPr>
        <w:outlineLvl w:val="0"/>
        <w:rPr>
          <w:rFonts w:ascii="Times New Roman" w:hAnsi="Times New Roman"/>
        </w:rPr>
      </w:pPr>
    </w:p>
    <w:p w14:paraId="7F1E440F" w14:textId="77777777" w:rsidR="00B344FC" w:rsidRPr="00F7022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14:paraId="148B703B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public class </w:t>
      </w:r>
      <w:proofErr w:type="spellStart"/>
      <w:r w:rsidRPr="00516DA2">
        <w:rPr>
          <w:rFonts w:ascii="Times New Roman" w:hAnsi="Times New Roman"/>
        </w:rPr>
        <w:t>MyTimerPanel</w:t>
      </w:r>
      <w:proofErr w:type="spellEnd"/>
      <w:r w:rsidRPr="00516DA2">
        <w:rPr>
          <w:rFonts w:ascii="Times New Roman" w:hAnsi="Times New Roman"/>
        </w:rPr>
        <w:t xml:space="preserve"> extends </w:t>
      </w:r>
      <w:proofErr w:type="spellStart"/>
      <w:r w:rsidRPr="00516DA2">
        <w:rPr>
          <w:rFonts w:ascii="Times New Roman" w:hAnsi="Times New Roman"/>
        </w:rPr>
        <w:t>JPanel</w:t>
      </w:r>
      <w:proofErr w:type="spellEnd"/>
      <w:r w:rsidRPr="00516DA2">
        <w:rPr>
          <w:rFonts w:ascii="Times New Roman" w:hAnsi="Times New Roman"/>
        </w:rPr>
        <w:t xml:space="preserve"> {</w:t>
      </w:r>
    </w:p>
    <w:p w14:paraId="445D4014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8702565" w14:textId="13A5C3FE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private </w:t>
      </w:r>
      <w:proofErr w:type="spellStart"/>
      <w:r>
        <w:rPr>
          <w:rFonts w:ascii="Times New Roman" w:hAnsi="Times New Roman"/>
        </w:rPr>
        <w:t>StopWatch</w:t>
      </w:r>
      <w:proofErr w:type="spellEnd"/>
      <w:r w:rsidRPr="00516DA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stopWatchTimer</w:t>
      </w:r>
      <w:proofErr w:type="spellEnd"/>
      <w:r w:rsidRPr="00516DA2">
        <w:rPr>
          <w:rFonts w:ascii="Times New Roman" w:hAnsi="Times New Roman"/>
        </w:rPr>
        <w:t>;</w:t>
      </w:r>
    </w:p>
    <w:p w14:paraId="11575D46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private Timer </w:t>
      </w:r>
      <w:proofErr w:type="spellStart"/>
      <w:r w:rsidRPr="00516DA2">
        <w:rPr>
          <w:rFonts w:ascii="Times New Roman" w:hAnsi="Times New Roman"/>
        </w:rPr>
        <w:t>javaTimer</w:t>
      </w:r>
      <w:proofErr w:type="spellEnd"/>
      <w:r w:rsidRPr="00516DA2">
        <w:rPr>
          <w:rFonts w:ascii="Times New Roman" w:hAnsi="Times New Roman"/>
        </w:rPr>
        <w:t>;</w:t>
      </w:r>
    </w:p>
    <w:p w14:paraId="5FA20824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private </w:t>
      </w:r>
      <w:proofErr w:type="spellStart"/>
      <w:r w:rsidRPr="00516DA2">
        <w:rPr>
          <w:rFonts w:ascii="Times New Roman" w:hAnsi="Times New Roman"/>
        </w:rPr>
        <w:t>TimerListener</w:t>
      </w:r>
      <w:proofErr w:type="spellEnd"/>
      <w:r w:rsidRPr="00516DA2">
        <w:rPr>
          <w:rFonts w:ascii="Times New Roman" w:hAnsi="Times New Roman"/>
        </w:rPr>
        <w:t xml:space="preserve"> timer;</w:t>
      </w:r>
    </w:p>
    <w:p w14:paraId="661F3261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…..</w:t>
      </w:r>
    </w:p>
    <w:p w14:paraId="55DCA341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C6FE3A9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public </w:t>
      </w:r>
      <w:proofErr w:type="spellStart"/>
      <w:proofErr w:type="gramStart"/>
      <w:r w:rsidRPr="00516DA2">
        <w:rPr>
          <w:rFonts w:ascii="Times New Roman" w:hAnsi="Times New Roman"/>
        </w:rPr>
        <w:t>MyTimerPanel</w:t>
      </w:r>
      <w:proofErr w:type="spellEnd"/>
      <w:r w:rsidRPr="00516DA2">
        <w:rPr>
          <w:rFonts w:ascii="Times New Roman" w:hAnsi="Times New Roman"/>
        </w:rPr>
        <w:t>(</w:t>
      </w:r>
      <w:proofErr w:type="gramEnd"/>
      <w:r w:rsidRPr="00516DA2">
        <w:rPr>
          <w:rFonts w:ascii="Times New Roman" w:hAnsi="Times New Roman"/>
        </w:rPr>
        <w:t>) {</w:t>
      </w:r>
    </w:p>
    <w:p w14:paraId="3B7D8537" w14:textId="05CE60DB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stopWatchTimer</w:t>
      </w:r>
      <w:proofErr w:type="spellEnd"/>
      <w:r w:rsidRPr="00516DA2">
        <w:rPr>
          <w:rFonts w:ascii="Times New Roman" w:hAnsi="Times New Roman"/>
        </w:rPr>
        <w:t xml:space="preserve"> = new </w:t>
      </w:r>
      <w:proofErr w:type="spellStart"/>
      <w:r>
        <w:rPr>
          <w:rFonts w:ascii="Times New Roman" w:hAnsi="Times New Roman"/>
        </w:rPr>
        <w:t>StopWatch</w:t>
      </w:r>
      <w:proofErr w:type="spellEnd"/>
      <w:r w:rsidRPr="00516DA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(0, 0, 0</w:t>
      </w:r>
      <w:r w:rsidRPr="00516DA2">
        <w:rPr>
          <w:rFonts w:ascii="Times New Roman" w:hAnsi="Times New Roman"/>
        </w:rPr>
        <w:t>);</w:t>
      </w:r>
    </w:p>
    <w:p w14:paraId="596C5902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timer = new </w:t>
      </w:r>
      <w:proofErr w:type="spellStart"/>
      <w:proofErr w:type="gramStart"/>
      <w:r w:rsidRPr="00516DA2">
        <w:rPr>
          <w:rFonts w:ascii="Times New Roman" w:hAnsi="Times New Roman"/>
        </w:rPr>
        <w:t>TimerListener</w:t>
      </w:r>
      <w:proofErr w:type="spellEnd"/>
      <w:r w:rsidRPr="00516DA2">
        <w:rPr>
          <w:rFonts w:ascii="Times New Roman" w:hAnsi="Times New Roman"/>
        </w:rPr>
        <w:t>(</w:t>
      </w:r>
      <w:proofErr w:type="gramEnd"/>
      <w:r w:rsidRPr="00516DA2">
        <w:rPr>
          <w:rFonts w:ascii="Times New Roman" w:hAnsi="Times New Roman"/>
        </w:rPr>
        <w:t>);</w:t>
      </w:r>
    </w:p>
    <w:p w14:paraId="2C9F8D40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</w:t>
      </w:r>
      <w:proofErr w:type="spellStart"/>
      <w:r w:rsidRPr="00516DA2">
        <w:rPr>
          <w:rFonts w:ascii="Times New Roman" w:hAnsi="Times New Roman"/>
        </w:rPr>
        <w:t>javaTimer</w:t>
      </w:r>
      <w:proofErr w:type="spellEnd"/>
      <w:r w:rsidRPr="00516DA2">
        <w:rPr>
          <w:rFonts w:ascii="Times New Roman" w:hAnsi="Times New Roman"/>
        </w:rPr>
        <w:t xml:space="preserve"> = new </w:t>
      </w:r>
      <w:proofErr w:type="gramStart"/>
      <w:r w:rsidRPr="00516DA2">
        <w:rPr>
          <w:rFonts w:ascii="Times New Roman" w:hAnsi="Times New Roman"/>
        </w:rPr>
        <w:t>Timer(</w:t>
      </w:r>
      <w:proofErr w:type="gramEnd"/>
      <w:r w:rsidRPr="00516DA2">
        <w:rPr>
          <w:rFonts w:ascii="Times New Roman" w:hAnsi="Times New Roman"/>
        </w:rPr>
        <w:t>1000, timer);</w:t>
      </w:r>
    </w:p>
    <w:p w14:paraId="7FFA9CD3" w14:textId="77777777" w:rsidR="00B344FC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 w:rsidRPr="00516DA2">
        <w:rPr>
          <w:rFonts w:ascii="Times New Roman" w:hAnsi="Times New Roman"/>
        </w:rPr>
        <w:t>javaTimer.start</w:t>
      </w:r>
      <w:proofErr w:type="spellEnd"/>
      <w:r w:rsidRPr="00516DA2">
        <w:rPr>
          <w:rFonts w:ascii="Times New Roman" w:hAnsi="Times New Roman"/>
        </w:rPr>
        <w:t>();</w:t>
      </w:r>
    </w:p>
    <w:p w14:paraId="4C5F3CEB" w14:textId="77777777" w:rsidR="00B344FC" w:rsidRPr="00516DA2" w:rsidRDefault="00B344FC" w:rsidP="00B344F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….</w:t>
      </w:r>
    </w:p>
    <w:p w14:paraId="7CB0DD5B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}</w:t>
      </w:r>
    </w:p>
    <w:p w14:paraId="2828F208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5D9EE0E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private class </w:t>
      </w:r>
      <w:proofErr w:type="spellStart"/>
      <w:r w:rsidRPr="00516DA2">
        <w:rPr>
          <w:rFonts w:ascii="Times New Roman" w:hAnsi="Times New Roman"/>
        </w:rPr>
        <w:t>TimerListener</w:t>
      </w:r>
      <w:proofErr w:type="spellEnd"/>
      <w:r w:rsidRPr="00516DA2">
        <w:rPr>
          <w:rFonts w:ascii="Times New Roman" w:hAnsi="Times New Roman"/>
        </w:rPr>
        <w:t xml:space="preserve"> implements </w:t>
      </w:r>
      <w:proofErr w:type="spellStart"/>
      <w:r w:rsidRPr="00516DA2">
        <w:rPr>
          <w:rFonts w:ascii="Times New Roman" w:hAnsi="Times New Roman"/>
        </w:rPr>
        <w:t>ActionListener</w:t>
      </w:r>
      <w:proofErr w:type="spellEnd"/>
      <w:r w:rsidRPr="00516DA2">
        <w:rPr>
          <w:rFonts w:ascii="Times New Roman" w:hAnsi="Times New Roman"/>
        </w:rPr>
        <w:t xml:space="preserve"> {</w:t>
      </w:r>
    </w:p>
    <w:p w14:paraId="548E5E0F" w14:textId="77777777" w:rsidR="00B344FC" w:rsidRPr="00516DA2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74BB5085" w14:textId="77777777" w:rsidR="00B344FC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public void </w:t>
      </w:r>
      <w:proofErr w:type="spellStart"/>
      <w:proofErr w:type="gramStart"/>
      <w:r w:rsidRPr="00516DA2">
        <w:rPr>
          <w:rFonts w:ascii="Times New Roman" w:hAnsi="Times New Roman"/>
        </w:rPr>
        <w:t>actionPerformed</w:t>
      </w:r>
      <w:proofErr w:type="spellEnd"/>
      <w:r w:rsidRPr="00516DA2">
        <w:rPr>
          <w:rFonts w:ascii="Times New Roman" w:hAnsi="Times New Roman"/>
        </w:rPr>
        <w:t>(</w:t>
      </w:r>
      <w:proofErr w:type="spellStart"/>
      <w:proofErr w:type="gramEnd"/>
      <w:r w:rsidRPr="00516DA2">
        <w:rPr>
          <w:rFonts w:ascii="Times New Roman" w:hAnsi="Times New Roman"/>
        </w:rPr>
        <w:t>ActionEvent</w:t>
      </w:r>
      <w:proofErr w:type="spellEnd"/>
      <w:r w:rsidRPr="00516DA2">
        <w:rPr>
          <w:rFonts w:ascii="Times New Roman" w:hAnsi="Times New Roman"/>
        </w:rPr>
        <w:t xml:space="preserve"> e) {</w:t>
      </w:r>
    </w:p>
    <w:p w14:paraId="7FD556AE" w14:textId="0858BF98" w:rsidR="00B344FC" w:rsidRPr="00C03E05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…..</w:t>
      </w:r>
    </w:p>
    <w:p w14:paraId="6DDDFC3E" w14:textId="77777777" w:rsidR="00C03E05" w:rsidRDefault="00C03E05" w:rsidP="00B344FC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18"/>
          <w:szCs w:val="18"/>
        </w:rPr>
      </w:pPr>
    </w:p>
    <w:p w14:paraId="68F9A8B9" w14:textId="6B7526A7" w:rsidR="00C03E05" w:rsidRDefault="00C03E05" w:rsidP="00B344FC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Final step, create a new </w:t>
      </w:r>
      <w:proofErr w:type="spellStart"/>
      <w:r>
        <w:rPr>
          <w:rFonts w:ascii="Times New Roman" w:hAnsi="Times New Roman"/>
          <w:sz w:val="28"/>
        </w:rPr>
        <w:t>JPanel</w:t>
      </w:r>
      <w:proofErr w:type="spellEnd"/>
      <w:r>
        <w:rPr>
          <w:rFonts w:ascii="Times New Roman" w:hAnsi="Times New Roman"/>
          <w:sz w:val="28"/>
        </w:rPr>
        <w:t xml:space="preserve"> that will create 3 </w:t>
      </w:r>
      <w:proofErr w:type="spellStart"/>
      <w:r>
        <w:rPr>
          <w:rFonts w:ascii="Times New Roman" w:hAnsi="Times New Roman"/>
          <w:sz w:val="28"/>
        </w:rPr>
        <w:t>MyTimerPanels</w:t>
      </w:r>
      <w:proofErr w:type="spellEnd"/>
      <w:r>
        <w:rPr>
          <w:rFonts w:ascii="Times New Roman" w:hAnsi="Times New Roman"/>
          <w:sz w:val="28"/>
        </w:rPr>
        <w:t xml:space="preserve">.  Then from the main, call this new </w:t>
      </w:r>
      <w:proofErr w:type="spellStart"/>
      <w:r>
        <w:rPr>
          <w:rFonts w:ascii="Times New Roman" w:hAnsi="Times New Roman"/>
          <w:sz w:val="28"/>
        </w:rPr>
        <w:t>MyTimerPanel</w:t>
      </w:r>
      <w:proofErr w:type="spellEnd"/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</w:rPr>
        <w:t>Here too, the instructor will demonstrate this in class.</w:t>
      </w:r>
    </w:p>
    <w:p w14:paraId="17CF9D50" w14:textId="77777777" w:rsidR="00C03E05" w:rsidRDefault="00C03E05" w:rsidP="00B344FC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</w:rPr>
      </w:pPr>
    </w:p>
    <w:p w14:paraId="366B3F22" w14:textId="4CCAB6B2" w:rsidR="00B344FC" w:rsidRPr="00215D53" w:rsidRDefault="00B344FC" w:rsidP="00B344F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215D53">
        <w:rPr>
          <w:rFonts w:ascii="Times New Roman" w:hAnsi="Times New Roman"/>
          <w:sz w:val="28"/>
        </w:rPr>
        <w:lastRenderedPageBreak/>
        <w:t xml:space="preserve">Research how the </w:t>
      </w:r>
      <w:proofErr w:type="spellStart"/>
      <w:r w:rsidRPr="00215D53">
        <w:rPr>
          <w:rFonts w:ascii="Times New Roman" w:hAnsi="Times New Roman"/>
          <w:sz w:val="28"/>
        </w:rPr>
        <w:t>Swing.Timer</w:t>
      </w:r>
      <w:proofErr w:type="spellEnd"/>
      <w:r w:rsidRPr="00215D53">
        <w:rPr>
          <w:rFonts w:ascii="Times New Roman" w:hAnsi="Times New Roman"/>
          <w:sz w:val="28"/>
        </w:rPr>
        <w:t xml:space="preserve"> class works using </w:t>
      </w:r>
      <w:r w:rsidRPr="00215D53">
        <w:rPr>
          <w:rFonts w:ascii="Times New Roman" w:hAnsi="Times New Roman"/>
        </w:rPr>
        <w:t>google and See your instructor for more details.</w:t>
      </w:r>
    </w:p>
    <w:p w14:paraId="4B61C0CF" w14:textId="77777777" w:rsidR="00B344FC" w:rsidRDefault="00B344FC" w:rsidP="00B344FC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8C288E">
        <w:rPr>
          <w:rFonts w:ascii="Times New Roman" w:hAnsi="Times New Roman"/>
        </w:rPr>
        <w:t xml:space="preserve">I recommend: http://www.java2s.com/Code/Java/Swing-JFC/TimerSample.htm)  </w:t>
      </w:r>
    </w:p>
    <w:p w14:paraId="05B3C711" w14:textId="77777777" w:rsidR="004C6175" w:rsidRDefault="004C6175" w:rsidP="0014233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0425AF5E" w14:textId="1467614E" w:rsidR="00E41976" w:rsidRDefault="00E41976" w:rsidP="0014233F">
      <w:pPr>
        <w:outlineLvl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--------------------------- </w:t>
      </w:r>
      <w:proofErr w:type="spellStart"/>
      <w:r>
        <w:rPr>
          <w:rFonts w:ascii="Monaco" w:hAnsi="Monaco" w:cs="Monaco"/>
          <w:color w:val="000000"/>
        </w:rPr>
        <w:t>YOUR</w:t>
      </w:r>
      <w:r w:rsidR="009253C7">
        <w:rPr>
          <w:rFonts w:ascii="Monaco" w:hAnsi="Monaco" w:cs="Monaco"/>
          <w:color w:val="000000"/>
        </w:rPr>
        <w:t>’RE</w:t>
      </w:r>
      <w:proofErr w:type="spellEnd"/>
      <w:r>
        <w:rPr>
          <w:rFonts w:ascii="Monaco" w:hAnsi="Monaco" w:cs="Monaco"/>
          <w:color w:val="000000"/>
        </w:rPr>
        <w:t xml:space="preserve"> DONE</w:t>
      </w:r>
      <w:r w:rsidR="00F94EAC">
        <w:rPr>
          <w:rFonts w:ascii="Monaco" w:hAnsi="Monaco" w:cs="Monaco"/>
          <w:color w:val="000000"/>
        </w:rPr>
        <w:t xml:space="preserve"> </w:t>
      </w:r>
      <w:r w:rsidR="00F94EAC" w:rsidRPr="00F94EAC">
        <w:rPr>
          <w:rFonts w:ascii="Monaco" w:hAnsi="Monaco" w:cs="Monaco"/>
          <w:color w:val="000000"/>
        </w:rPr>
        <w:sym w:font="Wingdings" w:char="F04A"/>
      </w:r>
      <w:r>
        <w:rPr>
          <w:rFonts w:ascii="Monaco" w:hAnsi="Monaco" w:cs="Monaco"/>
          <w:color w:val="000000"/>
        </w:rPr>
        <w:t xml:space="preserve"> -------------------------------</w:t>
      </w:r>
    </w:p>
    <w:p w14:paraId="74C4529C" w14:textId="77777777" w:rsidR="00797FC0" w:rsidRDefault="00797FC0" w:rsidP="007B14C4">
      <w:pPr>
        <w:pStyle w:val="ListParagraph"/>
        <w:rPr>
          <w:rFonts w:ascii="Times New Roman" w:hAnsi="Times New Roman"/>
        </w:rPr>
      </w:pPr>
    </w:p>
    <w:p w14:paraId="2AA21CF0" w14:textId="77777777" w:rsidR="00797FC0" w:rsidRDefault="00797FC0" w:rsidP="007B14C4">
      <w:pPr>
        <w:pStyle w:val="ListParagraph"/>
        <w:rPr>
          <w:rFonts w:ascii="Times New Roman" w:hAnsi="Times New Roman"/>
        </w:rPr>
      </w:pPr>
    </w:p>
    <w:p w14:paraId="283CFD2E" w14:textId="77777777" w:rsidR="00797FC0" w:rsidRDefault="00797FC0" w:rsidP="007B14C4">
      <w:pPr>
        <w:pStyle w:val="ListParagraph"/>
        <w:rPr>
          <w:rFonts w:ascii="Times New Roman" w:hAnsi="Times New Roman"/>
        </w:rPr>
      </w:pPr>
    </w:p>
    <w:p w14:paraId="46C986F5" w14:textId="77777777" w:rsidR="00797FC0" w:rsidRDefault="00797FC0" w:rsidP="007B14C4">
      <w:pPr>
        <w:pStyle w:val="ListParagraph"/>
        <w:rPr>
          <w:rFonts w:ascii="Times New Roman" w:hAnsi="Times New Roman"/>
        </w:rPr>
      </w:pPr>
    </w:p>
    <w:p w14:paraId="3C4B3627" w14:textId="77777777" w:rsidR="00797FC0" w:rsidRDefault="00797FC0" w:rsidP="007B14C4">
      <w:pPr>
        <w:pStyle w:val="ListParagraph"/>
        <w:rPr>
          <w:rFonts w:ascii="Times New Roman" w:hAnsi="Times New Roman"/>
        </w:rPr>
      </w:pPr>
    </w:p>
    <w:p w14:paraId="2C694525" w14:textId="77777777" w:rsidR="00797FC0" w:rsidRDefault="00797FC0" w:rsidP="007B14C4">
      <w:pPr>
        <w:pStyle w:val="ListParagraph"/>
        <w:rPr>
          <w:rFonts w:ascii="Times New Roman" w:hAnsi="Times New Roman"/>
        </w:rPr>
      </w:pPr>
    </w:p>
    <w:p w14:paraId="1EF6B9DE" w14:textId="77777777" w:rsidR="00E969FB" w:rsidRDefault="00E969FB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3E586FCD" w14:textId="279BCC3B" w:rsidR="00797FC0" w:rsidRPr="00AB4F28" w:rsidRDefault="00797FC0" w:rsidP="00797FC0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Project 1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>“</w:t>
      </w:r>
      <w:proofErr w:type="spellStart"/>
      <w:r>
        <w:rPr>
          <w:rFonts w:ascii="Times New Roman" w:hAnsi="Times New Roman" w:cs="Times New Roman"/>
          <w:b/>
          <w:sz w:val="32"/>
        </w:rPr>
        <w:t>StopWatch</w:t>
      </w:r>
      <w:proofErr w:type="spellEnd"/>
      <w:r>
        <w:rPr>
          <w:rFonts w:ascii="Times New Roman" w:hAnsi="Times New Roman" w:cs="Times New Roman"/>
          <w:b/>
          <w:sz w:val="32"/>
        </w:rPr>
        <w:t>” Program Rubric.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797FC0" w:rsidRPr="00EB579C" w14:paraId="691D76AA" w14:textId="77777777" w:rsidTr="000F349D">
        <w:tc>
          <w:tcPr>
            <w:tcW w:w="4320" w:type="dxa"/>
          </w:tcPr>
          <w:p w14:paraId="61C5DFD7" w14:textId="77777777" w:rsidR="00797FC0" w:rsidRPr="00EB579C" w:rsidRDefault="00797FC0" w:rsidP="000F349D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5760" w:type="dxa"/>
          </w:tcPr>
          <w:p w14:paraId="7F29292C" w14:textId="77777777" w:rsidR="00797FC0" w:rsidRPr="00EB579C" w:rsidRDefault="00797FC0" w:rsidP="000F349D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7FC0" w:rsidRPr="00EB579C" w14:paraId="3D2EEBE6" w14:textId="77777777" w:rsidTr="000F349D">
        <w:tc>
          <w:tcPr>
            <w:tcW w:w="4320" w:type="dxa"/>
          </w:tcPr>
          <w:p w14:paraId="2A5E575D" w14:textId="77777777" w:rsidR="00797FC0" w:rsidRPr="00EB579C" w:rsidRDefault="00797FC0" w:rsidP="000F349D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Due Date</w:t>
            </w:r>
          </w:p>
        </w:tc>
        <w:tc>
          <w:tcPr>
            <w:tcW w:w="5760" w:type="dxa"/>
          </w:tcPr>
          <w:p w14:paraId="004A4B14" w14:textId="77777777" w:rsidR="00797FC0" w:rsidRPr="00EB579C" w:rsidRDefault="00797FC0" w:rsidP="000F349D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797FC0" w:rsidRPr="00EB579C" w14:paraId="5D75DBAA" w14:textId="77777777" w:rsidTr="000F349D">
        <w:tc>
          <w:tcPr>
            <w:tcW w:w="4320" w:type="dxa"/>
          </w:tcPr>
          <w:p w14:paraId="4C1CA1C9" w14:textId="77777777" w:rsidR="00797FC0" w:rsidRPr="00EB579C" w:rsidRDefault="00797FC0" w:rsidP="000F349D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760" w:type="dxa"/>
          </w:tcPr>
          <w:p w14:paraId="01776BF9" w14:textId="77777777" w:rsidR="00797FC0" w:rsidRPr="00EB579C" w:rsidRDefault="00797FC0" w:rsidP="000F349D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D78E90C" w14:textId="77777777" w:rsidR="00797FC0" w:rsidRPr="002670A3" w:rsidRDefault="00797FC0" w:rsidP="00797FC0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10"/>
        <w:gridCol w:w="900"/>
        <w:gridCol w:w="4500"/>
      </w:tblGrid>
      <w:tr w:rsidR="00797FC0" w:rsidRPr="002670A3" w14:paraId="6D75255D" w14:textId="77777777" w:rsidTr="00B2086A">
        <w:tc>
          <w:tcPr>
            <w:tcW w:w="5310" w:type="dxa"/>
          </w:tcPr>
          <w:p w14:paraId="72911998" w14:textId="77777777" w:rsidR="00797FC0" w:rsidRPr="002670A3" w:rsidRDefault="00797FC0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900" w:type="dxa"/>
          </w:tcPr>
          <w:p w14:paraId="438FCAD0" w14:textId="495124C9" w:rsidR="00797FC0" w:rsidRPr="002670A3" w:rsidRDefault="00B2086A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 w:rsidR="00797F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</w:tcPr>
          <w:p w14:paraId="7E646B4B" w14:textId="77777777" w:rsidR="00797FC0" w:rsidRPr="002670A3" w:rsidRDefault="00797FC0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Comments and </w:t>
            </w: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</w:t>
            </w:r>
          </w:p>
        </w:tc>
      </w:tr>
      <w:tr w:rsidR="00797FC0" w:rsidRPr="002670A3" w14:paraId="039B3BD2" w14:textId="77777777" w:rsidTr="00B2086A">
        <w:tc>
          <w:tcPr>
            <w:tcW w:w="5310" w:type="dxa"/>
          </w:tcPr>
          <w:p w14:paraId="42274A36" w14:textId="77777777" w:rsidR="00797FC0" w:rsidRPr="002670A3" w:rsidRDefault="00797FC0" w:rsidP="000F349D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7856C2F8" w14:textId="24DD0ECA" w:rsidR="00797FC0" w:rsidRPr="005647AF" w:rsidRDefault="00797FC0" w:rsidP="000F349D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7" w:history="1">
              <w:r w:rsidR="000B2226" w:rsidRPr="00515E4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http://www.cis.gvsu.edu/java-coding-style-guide/</w:t>
              </w:r>
            </w:hyperlink>
            <w:bookmarkStart w:id="0" w:name="_GoBack"/>
            <w:bookmarkEnd w:id="0"/>
            <w:r w:rsidRPr="000B2226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33829DA1" w14:textId="77777777" w:rsidR="00797FC0" w:rsidRPr="00B602C4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34E5F4F1" w14:textId="77777777" w:rsidR="00797FC0" w:rsidRPr="00B602C4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74F29804" w14:textId="77777777" w:rsidR="00797FC0" w:rsidRPr="00B602C4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19BEC2D3" w14:textId="77777777" w:rsidR="00797FC0" w:rsidRPr="00B602C4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4644C562" w14:textId="77777777" w:rsidR="00797FC0" w:rsidRPr="00B602C4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57552B4C" w14:textId="77777777" w:rsidR="00797FC0" w:rsidRPr="00B602C4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796AF59F" w14:textId="77777777" w:rsidR="00797FC0" w:rsidRPr="00B602C4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@</w:t>
            </w:r>
            <w:proofErr w:type="spellStart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param</w:t>
            </w:r>
            <w:proofErr w:type="spellEnd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and @return </w:t>
            </w:r>
          </w:p>
          <w:p w14:paraId="175DCE00" w14:textId="77777777" w:rsidR="00797FC0" w:rsidRPr="00B602C4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04B48595" w14:textId="77777777" w:rsidR="00797FC0" w:rsidRPr="00B602C4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1C7565B8" w14:textId="77777777" w:rsidR="00797FC0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5ECC0D59" w14:textId="77777777" w:rsidR="00797FC0" w:rsidRPr="00B602C4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</w:t>
            </w:r>
            <w:proofErr w:type="spellStart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inner</w:t>
            </w:r>
            <w:proofErr w:type="spellEnd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” comments</w:t>
            </w:r>
          </w:p>
        </w:tc>
        <w:tc>
          <w:tcPr>
            <w:tcW w:w="900" w:type="dxa"/>
          </w:tcPr>
          <w:p w14:paraId="5528F070" w14:textId="77777777" w:rsidR="00797FC0" w:rsidRPr="002670A3" w:rsidRDefault="00797FC0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0" w:type="dxa"/>
          </w:tcPr>
          <w:p w14:paraId="1E9CE21D" w14:textId="77777777" w:rsidR="00797FC0" w:rsidRPr="002670A3" w:rsidRDefault="00797FC0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FC0" w:rsidRPr="002670A3" w14:paraId="11AA15AD" w14:textId="77777777" w:rsidTr="00B2086A">
        <w:tc>
          <w:tcPr>
            <w:tcW w:w="5310" w:type="dxa"/>
          </w:tcPr>
          <w:p w14:paraId="4810E75E" w14:textId="52B7BAE9" w:rsidR="00797FC0" w:rsidRPr="003F49BD" w:rsidRDefault="00797FC0" w:rsidP="003F49BD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 1 – 2</w:t>
            </w: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>: Basic Functionality</w:t>
            </w:r>
          </w:p>
        </w:tc>
        <w:tc>
          <w:tcPr>
            <w:tcW w:w="900" w:type="dxa"/>
          </w:tcPr>
          <w:p w14:paraId="4B88D358" w14:textId="77777777" w:rsidR="00797FC0" w:rsidRPr="002670A3" w:rsidRDefault="00797FC0" w:rsidP="000F34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00" w:type="dxa"/>
          </w:tcPr>
          <w:p w14:paraId="5B20BAC6" w14:textId="77777777" w:rsidR="00797FC0" w:rsidRPr="002670A3" w:rsidRDefault="00797FC0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7FC0" w:rsidRPr="002670A3" w14:paraId="154A6B33" w14:textId="77777777" w:rsidTr="00B2086A">
        <w:tc>
          <w:tcPr>
            <w:tcW w:w="5310" w:type="dxa"/>
          </w:tcPr>
          <w:p w14:paraId="450E35DC" w14:textId="77777777" w:rsidR="00797FC0" w:rsidRPr="00B602C4" w:rsidRDefault="00797FC0" w:rsidP="000F349D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3</w:t>
            </w: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JUnit test</w:t>
            </w:r>
          </w:p>
        </w:tc>
        <w:tc>
          <w:tcPr>
            <w:tcW w:w="900" w:type="dxa"/>
          </w:tcPr>
          <w:p w14:paraId="4D35129C" w14:textId="1F4EC764" w:rsidR="00797FC0" w:rsidRPr="002670A3" w:rsidRDefault="005A46A0" w:rsidP="000F349D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</w:tcPr>
          <w:p w14:paraId="0817D4C6" w14:textId="77777777" w:rsidR="00797FC0" w:rsidRPr="002670A3" w:rsidRDefault="00797FC0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7FC0" w:rsidRPr="002670A3" w14:paraId="46CAEDA2" w14:textId="77777777" w:rsidTr="00B2086A">
        <w:tc>
          <w:tcPr>
            <w:tcW w:w="5310" w:type="dxa"/>
          </w:tcPr>
          <w:p w14:paraId="16758A8F" w14:textId="5308CE75" w:rsidR="00797FC0" w:rsidRPr="00AB4F28" w:rsidRDefault="00A627AC" w:rsidP="000F349D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4</w:t>
            </w:r>
            <w:r w:rsidR="00797FC0"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797FC0">
              <w:rPr>
                <w:rFonts w:ascii="Times New Roman" w:hAnsi="Times New Roman" w:cs="Times New Roman"/>
                <w:b/>
                <w:sz w:val="24"/>
                <w:szCs w:val="24"/>
              </w:rPr>
              <w:t>Added functionality</w:t>
            </w:r>
          </w:p>
          <w:p w14:paraId="36514D78" w14:textId="34BB6E62" w:rsidR="00797FC0" w:rsidRPr="005647AF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void </w:t>
            </w:r>
            <w:proofErr w:type="gramStart"/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save(</w:t>
            </w:r>
            <w:proofErr w:type="gramEnd"/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String </w:t>
            </w:r>
            <w:proofErr w:type="spellStart"/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fileName</w:t>
            </w:r>
            <w:proofErr w:type="spellEnd"/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)</w:t>
            </w:r>
          </w:p>
          <w:p w14:paraId="6815C3F1" w14:textId="158681B1" w:rsidR="00797FC0" w:rsidRPr="005647AF" w:rsidRDefault="00797FC0" w:rsidP="000F349D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void </w:t>
            </w:r>
            <w:proofErr w:type="gramStart"/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load(</w:t>
            </w:r>
            <w:proofErr w:type="gramEnd"/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String </w:t>
            </w:r>
            <w:proofErr w:type="spellStart"/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fileName</w:t>
            </w:r>
            <w:proofErr w:type="spellEnd"/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)</w:t>
            </w:r>
          </w:p>
          <w:p w14:paraId="09AAAC56" w14:textId="42D6DEC6" w:rsidR="00797FC0" w:rsidRPr="00391787" w:rsidRDefault="00797FC0" w:rsidP="00391787">
            <w:pPr>
              <w:pStyle w:val="NoSpacing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public static </w:t>
            </w:r>
            <w:r w:rsidR="00391787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void </w:t>
            </w:r>
            <w:proofErr w:type="gramStart"/>
            <w:r w:rsidR="00391787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suspend(</w:t>
            </w:r>
            <w:proofErr w:type="spellStart"/>
            <w:proofErr w:type="gramEnd"/>
            <w:r w:rsidR="00391787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boolean</w:t>
            </w:r>
            <w:proofErr w:type="spellEnd"/>
            <w:r w:rsidR="00391787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flag)</w:t>
            </w:r>
          </w:p>
        </w:tc>
        <w:tc>
          <w:tcPr>
            <w:tcW w:w="900" w:type="dxa"/>
          </w:tcPr>
          <w:p w14:paraId="2D9AB8A9" w14:textId="4642CDAD" w:rsidR="00797FC0" w:rsidRDefault="005A46A0" w:rsidP="000F349D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23AAFEF1" w14:textId="0CD51BE7" w:rsidR="00797FC0" w:rsidRDefault="00797FC0" w:rsidP="000F349D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032B54" w14:textId="10259516" w:rsidR="00797FC0" w:rsidRDefault="00797FC0" w:rsidP="000F349D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A2362A" w14:textId="2DAAE525" w:rsidR="00797FC0" w:rsidRDefault="00797FC0" w:rsidP="000F349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3004E4D1" w14:textId="77777777" w:rsidR="00797FC0" w:rsidRPr="002670A3" w:rsidRDefault="00797FC0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27AC" w:rsidRPr="002670A3" w14:paraId="061C1AC3" w14:textId="77777777" w:rsidTr="00B2086A">
        <w:tc>
          <w:tcPr>
            <w:tcW w:w="5310" w:type="dxa"/>
          </w:tcPr>
          <w:p w14:paraId="5CC86CD7" w14:textId="7F3B4FB3" w:rsidR="00A627AC" w:rsidRPr="00AB4F28" w:rsidRDefault="00A627AC" w:rsidP="000F349D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5: Error checking everything</w:t>
            </w:r>
          </w:p>
        </w:tc>
        <w:tc>
          <w:tcPr>
            <w:tcW w:w="900" w:type="dxa"/>
          </w:tcPr>
          <w:p w14:paraId="10044D59" w14:textId="0F77CE20" w:rsidR="00A627AC" w:rsidRDefault="003F49BD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0" w:type="dxa"/>
          </w:tcPr>
          <w:p w14:paraId="10180FA0" w14:textId="77777777" w:rsidR="00A627AC" w:rsidRPr="002670A3" w:rsidRDefault="00A627AC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7FC0" w:rsidRPr="002670A3" w14:paraId="0F6E424A" w14:textId="77777777" w:rsidTr="00B2086A">
        <w:tc>
          <w:tcPr>
            <w:tcW w:w="5310" w:type="dxa"/>
          </w:tcPr>
          <w:p w14:paraId="720B332B" w14:textId="62713437" w:rsidR="00797FC0" w:rsidRPr="00AB4F28" w:rsidRDefault="00797FC0" w:rsidP="000F349D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>Step 6: More Software Testing</w:t>
            </w:r>
            <w:r w:rsidR="003F49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(JUnit)</w:t>
            </w:r>
          </w:p>
        </w:tc>
        <w:tc>
          <w:tcPr>
            <w:tcW w:w="900" w:type="dxa"/>
          </w:tcPr>
          <w:p w14:paraId="32B6F83A" w14:textId="28A2FB36" w:rsidR="00797FC0" w:rsidRPr="002670A3" w:rsidRDefault="003F49BD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E51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0" w:type="dxa"/>
          </w:tcPr>
          <w:p w14:paraId="305D896F" w14:textId="77777777" w:rsidR="00797FC0" w:rsidRPr="002670A3" w:rsidRDefault="00797FC0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7FC0" w:rsidRPr="00AB4F28" w14:paraId="233C0686" w14:textId="77777777" w:rsidTr="00B2086A">
        <w:tc>
          <w:tcPr>
            <w:tcW w:w="5310" w:type="dxa"/>
          </w:tcPr>
          <w:p w14:paraId="13F1D7FE" w14:textId="77777777" w:rsidR="00797FC0" w:rsidRPr="00B602C4" w:rsidRDefault="00797FC0" w:rsidP="000F349D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>Step 7: Challenge Requirement</w:t>
            </w:r>
          </w:p>
        </w:tc>
        <w:tc>
          <w:tcPr>
            <w:tcW w:w="900" w:type="dxa"/>
          </w:tcPr>
          <w:p w14:paraId="3FF7ED36" w14:textId="0CA966FC" w:rsidR="00797FC0" w:rsidRPr="00AB4F28" w:rsidRDefault="00797FC0" w:rsidP="000F349D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E51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0" w:type="dxa"/>
          </w:tcPr>
          <w:p w14:paraId="25540477" w14:textId="77777777" w:rsidR="00797FC0" w:rsidRPr="002670A3" w:rsidRDefault="00797FC0" w:rsidP="000F349D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7FC0" w:rsidRPr="00AB4F28" w14:paraId="5468A6CE" w14:textId="77777777" w:rsidTr="00B2086A">
        <w:tc>
          <w:tcPr>
            <w:tcW w:w="5310" w:type="dxa"/>
          </w:tcPr>
          <w:p w14:paraId="50D30C7C" w14:textId="77777777" w:rsidR="00797FC0" w:rsidRPr="00AB4F28" w:rsidRDefault="00797FC0" w:rsidP="000F349D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</w:tcPr>
          <w:p w14:paraId="4B92C7AA" w14:textId="77777777" w:rsidR="00797FC0" w:rsidRPr="00AB4F28" w:rsidRDefault="00797FC0" w:rsidP="000F349D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100</w:t>
            </w:r>
          </w:p>
        </w:tc>
        <w:tc>
          <w:tcPr>
            <w:tcW w:w="4500" w:type="dxa"/>
          </w:tcPr>
          <w:p w14:paraId="59029DB2" w14:textId="77777777" w:rsidR="00797FC0" w:rsidRPr="00AB4F28" w:rsidRDefault="00797FC0" w:rsidP="000F349D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4DD41150" w14:textId="77777777" w:rsidR="00797FC0" w:rsidRPr="00546D6D" w:rsidRDefault="00797FC0" w:rsidP="00797FC0">
      <w:pPr>
        <w:pStyle w:val="NoSpacing"/>
        <w:rPr>
          <w:rFonts w:ascii="Times New Roman" w:hAnsi="Times New Roman" w:cs="Times New Roman"/>
          <w:sz w:val="20"/>
        </w:rPr>
      </w:pPr>
    </w:p>
    <w:p w14:paraId="5BA91A27" w14:textId="77777777" w:rsidR="00797FC0" w:rsidRPr="007A21AE" w:rsidRDefault="00797FC0" w:rsidP="00797FC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Additional Comments:</w:t>
      </w:r>
    </w:p>
    <w:p w14:paraId="015D402F" w14:textId="77777777" w:rsidR="00797FC0" w:rsidRPr="00395DBE" w:rsidRDefault="00797FC0" w:rsidP="00797FC0">
      <w:pPr>
        <w:pStyle w:val="ListParagraph"/>
        <w:rPr>
          <w:rFonts w:ascii="Times New Roman" w:hAnsi="Times New Roman"/>
        </w:rPr>
      </w:pPr>
    </w:p>
    <w:p w14:paraId="08E7C40A" w14:textId="77777777" w:rsidR="00797FC0" w:rsidRPr="00395DBE" w:rsidRDefault="00797FC0" w:rsidP="00797FC0">
      <w:pPr>
        <w:pStyle w:val="ListParagraph"/>
        <w:ind w:left="0"/>
        <w:rPr>
          <w:rFonts w:ascii="Times New Roman" w:hAnsi="Times New Roman"/>
        </w:rPr>
      </w:pPr>
    </w:p>
    <w:sectPr w:rsidR="00797FC0" w:rsidRPr="00395DBE" w:rsidSect="00025ED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BEEB3" w14:textId="77777777" w:rsidR="005F670B" w:rsidRDefault="005F670B">
      <w:r>
        <w:separator/>
      </w:r>
    </w:p>
  </w:endnote>
  <w:endnote w:type="continuationSeparator" w:id="0">
    <w:p w14:paraId="7BF862CF" w14:textId="77777777" w:rsidR="005F670B" w:rsidRDefault="005F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42FC0" w14:textId="77777777" w:rsidR="009E0BD6" w:rsidRDefault="009E0BD6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9E0BD6" w:rsidRDefault="009E0BD6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43976" w14:textId="70639D62" w:rsidR="009E0BD6" w:rsidRDefault="009E0BD6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2226">
      <w:rPr>
        <w:rStyle w:val="PageNumber"/>
        <w:noProof/>
      </w:rPr>
      <w:t>6</w:t>
    </w:r>
    <w:r>
      <w:rPr>
        <w:rStyle w:val="PageNumber"/>
      </w:rPr>
      <w:fldChar w:fldCharType="end"/>
    </w:r>
  </w:p>
  <w:p w14:paraId="5E7D474C" w14:textId="7D18D614" w:rsidR="009E0BD6" w:rsidRPr="00DB0434" w:rsidRDefault="009E0BD6" w:rsidP="004A7C88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Page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93750" w14:textId="77777777" w:rsidR="005F670B" w:rsidRDefault="005F670B">
      <w:r>
        <w:separator/>
      </w:r>
    </w:p>
  </w:footnote>
  <w:footnote w:type="continuationSeparator" w:id="0">
    <w:p w14:paraId="71AA7156" w14:textId="77777777" w:rsidR="005F670B" w:rsidRDefault="005F6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E36B8"/>
    <w:multiLevelType w:val="hybridMultilevel"/>
    <w:tmpl w:val="E3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36AFD"/>
    <w:multiLevelType w:val="hybridMultilevel"/>
    <w:tmpl w:val="8450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76675"/>
    <w:multiLevelType w:val="hybridMultilevel"/>
    <w:tmpl w:val="A7062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7"/>
  </w:num>
  <w:num w:numId="6">
    <w:abstractNumId w:val="24"/>
  </w:num>
  <w:num w:numId="7">
    <w:abstractNumId w:val="23"/>
  </w:num>
  <w:num w:numId="8">
    <w:abstractNumId w:val="4"/>
  </w:num>
  <w:num w:numId="9">
    <w:abstractNumId w:val="3"/>
  </w:num>
  <w:num w:numId="10">
    <w:abstractNumId w:val="15"/>
  </w:num>
  <w:num w:numId="11">
    <w:abstractNumId w:val="19"/>
  </w:num>
  <w:num w:numId="12">
    <w:abstractNumId w:val="12"/>
  </w:num>
  <w:num w:numId="13">
    <w:abstractNumId w:val="9"/>
  </w:num>
  <w:num w:numId="14">
    <w:abstractNumId w:val="8"/>
  </w:num>
  <w:num w:numId="15">
    <w:abstractNumId w:val="14"/>
  </w:num>
  <w:num w:numId="16">
    <w:abstractNumId w:val="18"/>
  </w:num>
  <w:num w:numId="17">
    <w:abstractNumId w:val="22"/>
  </w:num>
  <w:num w:numId="18">
    <w:abstractNumId w:val="10"/>
  </w:num>
  <w:num w:numId="19">
    <w:abstractNumId w:val="13"/>
  </w:num>
  <w:num w:numId="20">
    <w:abstractNumId w:val="6"/>
  </w:num>
  <w:num w:numId="21">
    <w:abstractNumId w:val="5"/>
  </w:num>
  <w:num w:numId="22">
    <w:abstractNumId w:val="16"/>
  </w:num>
  <w:num w:numId="23">
    <w:abstractNumId w:val="11"/>
  </w:num>
  <w:num w:numId="24">
    <w:abstractNumId w:val="2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44"/>
    <w:rsid w:val="000038D9"/>
    <w:rsid w:val="00006F2C"/>
    <w:rsid w:val="000211F8"/>
    <w:rsid w:val="00021A50"/>
    <w:rsid w:val="00022A05"/>
    <w:rsid w:val="00025ED3"/>
    <w:rsid w:val="00040585"/>
    <w:rsid w:val="000448FA"/>
    <w:rsid w:val="00047718"/>
    <w:rsid w:val="00064019"/>
    <w:rsid w:val="00065F7D"/>
    <w:rsid w:val="00074C39"/>
    <w:rsid w:val="00086947"/>
    <w:rsid w:val="00097148"/>
    <w:rsid w:val="000B2226"/>
    <w:rsid w:val="000B3DA3"/>
    <w:rsid w:val="000D1CEF"/>
    <w:rsid w:val="000D66DF"/>
    <w:rsid w:val="000D70B3"/>
    <w:rsid w:val="000E01B9"/>
    <w:rsid w:val="000E1445"/>
    <w:rsid w:val="000E62A0"/>
    <w:rsid w:val="000F349D"/>
    <w:rsid w:val="0010327A"/>
    <w:rsid w:val="00105862"/>
    <w:rsid w:val="00113141"/>
    <w:rsid w:val="0014233F"/>
    <w:rsid w:val="00150DE6"/>
    <w:rsid w:val="00175271"/>
    <w:rsid w:val="00190ADB"/>
    <w:rsid w:val="001A47CC"/>
    <w:rsid w:val="001D21FC"/>
    <w:rsid w:val="001D66D7"/>
    <w:rsid w:val="001E49BA"/>
    <w:rsid w:val="001F7FDC"/>
    <w:rsid w:val="00200BB7"/>
    <w:rsid w:val="0023343B"/>
    <w:rsid w:val="00233B74"/>
    <w:rsid w:val="00246BA7"/>
    <w:rsid w:val="002531D7"/>
    <w:rsid w:val="00257624"/>
    <w:rsid w:val="00260823"/>
    <w:rsid w:val="00283577"/>
    <w:rsid w:val="00292D9E"/>
    <w:rsid w:val="002931A5"/>
    <w:rsid w:val="002975EC"/>
    <w:rsid w:val="002A2919"/>
    <w:rsid w:val="002A40C0"/>
    <w:rsid w:val="002E0E55"/>
    <w:rsid w:val="002E3E53"/>
    <w:rsid w:val="002E48BB"/>
    <w:rsid w:val="002E6017"/>
    <w:rsid w:val="002F0DC6"/>
    <w:rsid w:val="003004C1"/>
    <w:rsid w:val="00301695"/>
    <w:rsid w:val="00320585"/>
    <w:rsid w:val="00320B5F"/>
    <w:rsid w:val="00323164"/>
    <w:rsid w:val="00331387"/>
    <w:rsid w:val="00334EA0"/>
    <w:rsid w:val="003656EF"/>
    <w:rsid w:val="00365977"/>
    <w:rsid w:val="00365BAA"/>
    <w:rsid w:val="003721A4"/>
    <w:rsid w:val="00375DA3"/>
    <w:rsid w:val="00381A8A"/>
    <w:rsid w:val="0038493A"/>
    <w:rsid w:val="00390176"/>
    <w:rsid w:val="00391787"/>
    <w:rsid w:val="00395DBE"/>
    <w:rsid w:val="003A2E7C"/>
    <w:rsid w:val="003A5EA4"/>
    <w:rsid w:val="003B494C"/>
    <w:rsid w:val="003C1F5D"/>
    <w:rsid w:val="003D329A"/>
    <w:rsid w:val="003E3A95"/>
    <w:rsid w:val="003F0544"/>
    <w:rsid w:val="003F0F1F"/>
    <w:rsid w:val="003F49BD"/>
    <w:rsid w:val="003F49F3"/>
    <w:rsid w:val="003F7E07"/>
    <w:rsid w:val="004065DC"/>
    <w:rsid w:val="00421068"/>
    <w:rsid w:val="004215CD"/>
    <w:rsid w:val="00423E99"/>
    <w:rsid w:val="00424C83"/>
    <w:rsid w:val="004437E3"/>
    <w:rsid w:val="00444863"/>
    <w:rsid w:val="00444F24"/>
    <w:rsid w:val="00446864"/>
    <w:rsid w:val="004656EE"/>
    <w:rsid w:val="00470EED"/>
    <w:rsid w:val="00471CCD"/>
    <w:rsid w:val="00473170"/>
    <w:rsid w:val="00487372"/>
    <w:rsid w:val="0049594C"/>
    <w:rsid w:val="004A7C88"/>
    <w:rsid w:val="004C6175"/>
    <w:rsid w:val="004D5775"/>
    <w:rsid w:val="0051096F"/>
    <w:rsid w:val="00511D76"/>
    <w:rsid w:val="00521C94"/>
    <w:rsid w:val="00522CB9"/>
    <w:rsid w:val="00575F47"/>
    <w:rsid w:val="00581F9B"/>
    <w:rsid w:val="005854F6"/>
    <w:rsid w:val="00591391"/>
    <w:rsid w:val="00592FDB"/>
    <w:rsid w:val="005A16BC"/>
    <w:rsid w:val="005A3ABB"/>
    <w:rsid w:val="005A46A0"/>
    <w:rsid w:val="005A4CDA"/>
    <w:rsid w:val="005B2142"/>
    <w:rsid w:val="005B4749"/>
    <w:rsid w:val="005C1124"/>
    <w:rsid w:val="005C5358"/>
    <w:rsid w:val="005D7A0F"/>
    <w:rsid w:val="005F16BD"/>
    <w:rsid w:val="005F603E"/>
    <w:rsid w:val="005F670B"/>
    <w:rsid w:val="006166DF"/>
    <w:rsid w:val="00635F50"/>
    <w:rsid w:val="0063744B"/>
    <w:rsid w:val="00640028"/>
    <w:rsid w:val="00640042"/>
    <w:rsid w:val="0064032D"/>
    <w:rsid w:val="00666074"/>
    <w:rsid w:val="006672B5"/>
    <w:rsid w:val="00674FA8"/>
    <w:rsid w:val="006770ED"/>
    <w:rsid w:val="006A38A9"/>
    <w:rsid w:val="006B703C"/>
    <w:rsid w:val="006B7252"/>
    <w:rsid w:val="006D2058"/>
    <w:rsid w:val="006D4775"/>
    <w:rsid w:val="006D4B70"/>
    <w:rsid w:val="006D73C9"/>
    <w:rsid w:val="006F4B5A"/>
    <w:rsid w:val="007218CD"/>
    <w:rsid w:val="007244F1"/>
    <w:rsid w:val="00734011"/>
    <w:rsid w:val="0073447A"/>
    <w:rsid w:val="00741A83"/>
    <w:rsid w:val="007462DE"/>
    <w:rsid w:val="007467D0"/>
    <w:rsid w:val="007571B9"/>
    <w:rsid w:val="0078667C"/>
    <w:rsid w:val="00792581"/>
    <w:rsid w:val="00797FC0"/>
    <w:rsid w:val="007A38B5"/>
    <w:rsid w:val="007A7390"/>
    <w:rsid w:val="007B14C4"/>
    <w:rsid w:val="007B17CE"/>
    <w:rsid w:val="007C6046"/>
    <w:rsid w:val="007F5C13"/>
    <w:rsid w:val="0080055A"/>
    <w:rsid w:val="00812A3D"/>
    <w:rsid w:val="00826D7F"/>
    <w:rsid w:val="00834DE5"/>
    <w:rsid w:val="00840E9B"/>
    <w:rsid w:val="00871A1E"/>
    <w:rsid w:val="00883B81"/>
    <w:rsid w:val="008949FC"/>
    <w:rsid w:val="008A489A"/>
    <w:rsid w:val="008B0AF1"/>
    <w:rsid w:val="008B1450"/>
    <w:rsid w:val="008B3E2F"/>
    <w:rsid w:val="008B4298"/>
    <w:rsid w:val="008C0F24"/>
    <w:rsid w:val="008C288E"/>
    <w:rsid w:val="008C4000"/>
    <w:rsid w:val="008D4505"/>
    <w:rsid w:val="008D4FA3"/>
    <w:rsid w:val="008D7037"/>
    <w:rsid w:val="008D73CB"/>
    <w:rsid w:val="008F0681"/>
    <w:rsid w:val="008F16FB"/>
    <w:rsid w:val="008F27FD"/>
    <w:rsid w:val="008F43A8"/>
    <w:rsid w:val="009005EB"/>
    <w:rsid w:val="00922916"/>
    <w:rsid w:val="009253C7"/>
    <w:rsid w:val="00931FC3"/>
    <w:rsid w:val="00934602"/>
    <w:rsid w:val="0094328F"/>
    <w:rsid w:val="00962873"/>
    <w:rsid w:val="0099572D"/>
    <w:rsid w:val="009A048F"/>
    <w:rsid w:val="009A4744"/>
    <w:rsid w:val="009B363E"/>
    <w:rsid w:val="009D0010"/>
    <w:rsid w:val="009D4908"/>
    <w:rsid w:val="009D7778"/>
    <w:rsid w:val="009E0BD6"/>
    <w:rsid w:val="009E2B6A"/>
    <w:rsid w:val="009E3F68"/>
    <w:rsid w:val="009F33D1"/>
    <w:rsid w:val="009F55B9"/>
    <w:rsid w:val="009F6F8B"/>
    <w:rsid w:val="00A01841"/>
    <w:rsid w:val="00A027DB"/>
    <w:rsid w:val="00A05C2F"/>
    <w:rsid w:val="00A07427"/>
    <w:rsid w:val="00A07AFD"/>
    <w:rsid w:val="00A17CDD"/>
    <w:rsid w:val="00A30464"/>
    <w:rsid w:val="00A34EE2"/>
    <w:rsid w:val="00A52F2F"/>
    <w:rsid w:val="00A609B9"/>
    <w:rsid w:val="00A627AC"/>
    <w:rsid w:val="00A70587"/>
    <w:rsid w:val="00A73A48"/>
    <w:rsid w:val="00A76AC6"/>
    <w:rsid w:val="00A96690"/>
    <w:rsid w:val="00AB75D1"/>
    <w:rsid w:val="00AC566D"/>
    <w:rsid w:val="00AD743B"/>
    <w:rsid w:val="00AE1448"/>
    <w:rsid w:val="00AE3A15"/>
    <w:rsid w:val="00AF03B7"/>
    <w:rsid w:val="00AF0A55"/>
    <w:rsid w:val="00B01D01"/>
    <w:rsid w:val="00B12B2D"/>
    <w:rsid w:val="00B150A4"/>
    <w:rsid w:val="00B2086A"/>
    <w:rsid w:val="00B344FC"/>
    <w:rsid w:val="00B35060"/>
    <w:rsid w:val="00B5076B"/>
    <w:rsid w:val="00B55E61"/>
    <w:rsid w:val="00B616A9"/>
    <w:rsid w:val="00B91F84"/>
    <w:rsid w:val="00BA0384"/>
    <w:rsid w:val="00BB40AB"/>
    <w:rsid w:val="00BC4E15"/>
    <w:rsid w:val="00BD2094"/>
    <w:rsid w:val="00BD6F0F"/>
    <w:rsid w:val="00BE0F9E"/>
    <w:rsid w:val="00BE1B4A"/>
    <w:rsid w:val="00BF4479"/>
    <w:rsid w:val="00C03E05"/>
    <w:rsid w:val="00C307D4"/>
    <w:rsid w:val="00C3159C"/>
    <w:rsid w:val="00C33718"/>
    <w:rsid w:val="00C519B0"/>
    <w:rsid w:val="00C56254"/>
    <w:rsid w:val="00C70EFF"/>
    <w:rsid w:val="00C84397"/>
    <w:rsid w:val="00C86534"/>
    <w:rsid w:val="00CA46B8"/>
    <w:rsid w:val="00CB66F0"/>
    <w:rsid w:val="00CC1300"/>
    <w:rsid w:val="00CF0562"/>
    <w:rsid w:val="00D0277A"/>
    <w:rsid w:val="00D13ACF"/>
    <w:rsid w:val="00D2198D"/>
    <w:rsid w:val="00D274EF"/>
    <w:rsid w:val="00D5049F"/>
    <w:rsid w:val="00D62D3D"/>
    <w:rsid w:val="00D67541"/>
    <w:rsid w:val="00D80901"/>
    <w:rsid w:val="00D826CF"/>
    <w:rsid w:val="00DA7889"/>
    <w:rsid w:val="00DB0434"/>
    <w:rsid w:val="00DC3F5C"/>
    <w:rsid w:val="00DC7D7B"/>
    <w:rsid w:val="00E0036F"/>
    <w:rsid w:val="00E00E3F"/>
    <w:rsid w:val="00E07C4E"/>
    <w:rsid w:val="00E143EF"/>
    <w:rsid w:val="00E3144B"/>
    <w:rsid w:val="00E41976"/>
    <w:rsid w:val="00E623B5"/>
    <w:rsid w:val="00E806AE"/>
    <w:rsid w:val="00E809B2"/>
    <w:rsid w:val="00E8307B"/>
    <w:rsid w:val="00E85F79"/>
    <w:rsid w:val="00E934E2"/>
    <w:rsid w:val="00E969FB"/>
    <w:rsid w:val="00EB4267"/>
    <w:rsid w:val="00EC3714"/>
    <w:rsid w:val="00EC4C13"/>
    <w:rsid w:val="00EE29B7"/>
    <w:rsid w:val="00EE5170"/>
    <w:rsid w:val="00EE5CC9"/>
    <w:rsid w:val="00F018C2"/>
    <w:rsid w:val="00F038B0"/>
    <w:rsid w:val="00F0594E"/>
    <w:rsid w:val="00F12AF2"/>
    <w:rsid w:val="00F15E41"/>
    <w:rsid w:val="00F210FC"/>
    <w:rsid w:val="00F36506"/>
    <w:rsid w:val="00F401B1"/>
    <w:rsid w:val="00F53DCC"/>
    <w:rsid w:val="00F70222"/>
    <w:rsid w:val="00F718E4"/>
    <w:rsid w:val="00F81C3B"/>
    <w:rsid w:val="00F94EAC"/>
    <w:rsid w:val="00F952A4"/>
    <w:rsid w:val="00FB1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F331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8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A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7F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F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FD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F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FDC"/>
    <w:rPr>
      <w:b/>
      <w:bCs/>
      <w:sz w:val="24"/>
      <w:szCs w:val="24"/>
    </w:rPr>
  </w:style>
  <w:style w:type="paragraph" w:styleId="NoSpacing">
    <w:name w:val="No Spacing"/>
    <w:uiPriority w:val="1"/>
    <w:qFormat/>
    <w:rsid w:val="00797FC0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797FC0"/>
    <w:rPr>
      <w:rFonts w:eastAsiaTheme="minorEastAsia"/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675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is.gvsu.edu/java-coding-style-guide/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1605</Words>
  <Characters>9150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10734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Michelle Dowling</cp:lastModifiedBy>
  <cp:revision>9</cp:revision>
  <cp:lastPrinted>2013-04-17T16:25:00Z</cp:lastPrinted>
  <dcterms:created xsi:type="dcterms:W3CDTF">2018-05-03T19:56:00Z</dcterms:created>
  <dcterms:modified xsi:type="dcterms:W3CDTF">2018-05-10T02:09:00Z</dcterms:modified>
</cp:coreProperties>
</file>